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A0"/>
      </w:tblPr>
      <w:tblGrid>
        <w:gridCol w:w="1621"/>
        <w:gridCol w:w="4420"/>
        <w:gridCol w:w="2678"/>
      </w:tblGrid>
      <w:tr w:rsidR="00D56CD8" w:rsidRPr="0018110A" w:rsidTr="00F10DF0">
        <w:trPr>
          <w:trHeight w:val="1070"/>
        </w:trPr>
        <w:tc>
          <w:tcPr>
            <w:tcW w:w="1631" w:type="dxa"/>
            <w:vAlign w:val="center"/>
          </w:tcPr>
          <w:p w:rsidR="00D56CD8" w:rsidRPr="0018110A" w:rsidRDefault="00D56CD8" w:rsidP="0046415C">
            <w:pPr>
              <w:jc w:val="center"/>
              <w:rPr>
                <w:b/>
                <w:sz w:val="20"/>
                <w:szCs w:val="20"/>
                <w:lang w:val="es-VE"/>
              </w:rPr>
            </w:pPr>
            <w:r w:rsidRPr="0018110A">
              <w:rPr>
                <w:b/>
                <w:noProof/>
                <w:sz w:val="20"/>
                <w:szCs w:val="20"/>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USB" style="width:63pt;height:38.25pt;visibility:visible">
                  <v:imagedata r:id="rId5" o:title=""/>
                </v:shape>
              </w:pict>
            </w:r>
          </w:p>
        </w:tc>
        <w:tc>
          <w:tcPr>
            <w:tcW w:w="4606" w:type="dxa"/>
            <w:vAlign w:val="center"/>
          </w:tcPr>
          <w:p w:rsidR="00D56CD8" w:rsidRPr="0018110A" w:rsidRDefault="00D56CD8" w:rsidP="0046415C">
            <w:pPr>
              <w:outlineLvl w:val="0"/>
              <w:rPr>
                <w:rFonts w:ascii="Adobe Garamond Pro Bold" w:hAnsi="Adobe Garamond Pro Bold"/>
                <w:b/>
                <w:sz w:val="18"/>
                <w:szCs w:val="18"/>
                <w:lang w:val="es-VE"/>
              </w:rPr>
            </w:pPr>
            <w:r w:rsidRPr="0018110A">
              <w:rPr>
                <w:rFonts w:ascii="Adobe Garamond Pro Bold" w:hAnsi="Adobe Garamond Pro Bold"/>
                <w:b/>
                <w:sz w:val="18"/>
                <w:szCs w:val="18"/>
                <w:lang w:val="es-VE"/>
              </w:rPr>
              <w:t>UNIVERSIDAD SIMON BOLIVAR</w:t>
            </w:r>
          </w:p>
          <w:p w:rsidR="00D56CD8" w:rsidRPr="0018110A" w:rsidRDefault="00D56CD8" w:rsidP="0046415C">
            <w:pPr>
              <w:rPr>
                <w:rFonts w:ascii="Adobe Garamond Pro Bold" w:hAnsi="Adobe Garamond Pro Bold"/>
                <w:b/>
                <w:sz w:val="18"/>
                <w:szCs w:val="18"/>
                <w:lang w:val="es-VE"/>
              </w:rPr>
            </w:pPr>
            <w:r w:rsidRPr="0018110A">
              <w:rPr>
                <w:rFonts w:ascii="Adobe Garamond Pro Bold" w:hAnsi="Adobe Garamond Pro Bold"/>
                <w:b/>
                <w:sz w:val="18"/>
                <w:szCs w:val="18"/>
                <w:lang w:val="es-VE"/>
              </w:rPr>
              <w:t>DEPARTAMENTO DE PROCESOS Y SISTEMAS</w:t>
            </w:r>
          </w:p>
          <w:p w:rsidR="00D56CD8" w:rsidRPr="0018110A" w:rsidRDefault="00D56CD8" w:rsidP="0046415C">
            <w:pPr>
              <w:rPr>
                <w:rFonts w:ascii="Adobe Garamond Pro Bold" w:hAnsi="Adobe Garamond Pro Bold"/>
                <w:b/>
                <w:sz w:val="18"/>
                <w:szCs w:val="18"/>
                <w:lang w:val="es-VE"/>
              </w:rPr>
            </w:pPr>
            <w:r w:rsidRPr="0018110A">
              <w:rPr>
                <w:rFonts w:ascii="Adobe Garamond Pro Bold" w:hAnsi="Adobe Garamond Pro Bold"/>
                <w:b/>
                <w:sz w:val="18"/>
                <w:szCs w:val="18"/>
                <w:lang w:val="es-VE"/>
              </w:rPr>
              <w:t>LABORATORIO DE CONTROL</w:t>
            </w:r>
          </w:p>
          <w:p w:rsidR="00D56CD8" w:rsidRPr="0018110A" w:rsidRDefault="00D56CD8" w:rsidP="0046415C">
            <w:pPr>
              <w:rPr>
                <w:b/>
                <w:sz w:val="20"/>
                <w:szCs w:val="20"/>
                <w:lang w:val="es-VE"/>
              </w:rPr>
            </w:pPr>
            <w:r>
              <w:rPr>
                <w:rFonts w:ascii="Adobe Garamond Pro Bold" w:hAnsi="Adobe Garamond Pro Bold"/>
                <w:b/>
                <w:sz w:val="18"/>
                <w:szCs w:val="18"/>
                <w:lang w:val="es-VE"/>
              </w:rPr>
              <w:t>SEP – DIC 2018</w:t>
            </w:r>
          </w:p>
        </w:tc>
        <w:tc>
          <w:tcPr>
            <w:tcW w:w="2266" w:type="dxa"/>
            <w:vAlign w:val="center"/>
          </w:tcPr>
          <w:p w:rsidR="00D56CD8" w:rsidRPr="0018110A" w:rsidRDefault="00D56CD8" w:rsidP="0046415C">
            <w:pPr>
              <w:jc w:val="center"/>
              <w:rPr>
                <w:b/>
                <w:sz w:val="20"/>
                <w:szCs w:val="20"/>
                <w:lang w:val="es-VE"/>
              </w:rPr>
            </w:pPr>
            <w:r w:rsidRPr="0018110A">
              <w:rPr>
                <w:b/>
                <w:noProof/>
                <w:sz w:val="20"/>
                <w:szCs w:val="20"/>
                <w:lang w:eastAsia="es-ES"/>
              </w:rPr>
              <w:pict>
                <v:shape id="Picture 2" o:spid="_x0000_i1026" type="#_x0000_t75" alt="Logo" style="width:123pt;height:30.75pt;visibility:visible">
                  <v:imagedata r:id="rId6" o:title="" cropbottom="32506f"/>
                </v:shape>
              </w:pict>
            </w:r>
          </w:p>
        </w:tc>
      </w:tr>
    </w:tbl>
    <w:p w:rsidR="00D56CD8" w:rsidRPr="003A7E91" w:rsidRDefault="00D56CD8" w:rsidP="00146A1B">
      <w:pPr>
        <w:jc w:val="center"/>
        <w:rPr>
          <w:b/>
          <w:sz w:val="20"/>
          <w:szCs w:val="20"/>
          <w:lang w:val="es-VE"/>
        </w:rPr>
      </w:pPr>
    </w:p>
    <w:tbl>
      <w:tblPr>
        <w:tblW w:w="0" w:type="auto"/>
        <w:tblLook w:val="00A0"/>
      </w:tblPr>
      <w:tblGrid>
        <w:gridCol w:w="1662"/>
        <w:gridCol w:w="2665"/>
        <w:gridCol w:w="1337"/>
        <w:gridCol w:w="3055"/>
      </w:tblGrid>
      <w:tr w:rsidR="00D56CD8" w:rsidRPr="0018110A" w:rsidTr="000E2CD3">
        <w:tc>
          <w:tcPr>
            <w:tcW w:w="1770" w:type="dxa"/>
          </w:tcPr>
          <w:p w:rsidR="00D56CD8" w:rsidRPr="0018110A" w:rsidRDefault="00D56CD8" w:rsidP="0046415C">
            <w:pPr>
              <w:jc w:val="right"/>
              <w:rPr>
                <w:rFonts w:ascii="Adobe Garamond Pro Bold" w:hAnsi="Adobe Garamond Pro Bold"/>
                <w:b/>
                <w:sz w:val="20"/>
                <w:szCs w:val="20"/>
                <w:lang w:val="es-VE"/>
              </w:rPr>
            </w:pPr>
            <w:r w:rsidRPr="0018110A">
              <w:rPr>
                <w:rFonts w:ascii="Adobe Garamond Pro Bold" w:hAnsi="Adobe Garamond Pro Bold"/>
                <w:b/>
                <w:sz w:val="20"/>
                <w:szCs w:val="20"/>
                <w:lang w:val="es-VE"/>
              </w:rPr>
              <w:t>Profesor:</w:t>
            </w:r>
          </w:p>
        </w:tc>
        <w:tc>
          <w:tcPr>
            <w:tcW w:w="2928" w:type="dxa"/>
            <w:tcBorders>
              <w:bottom w:val="single" w:sz="4" w:space="0" w:color="auto"/>
            </w:tcBorders>
          </w:tcPr>
          <w:p w:rsidR="00D56CD8" w:rsidRPr="0018110A" w:rsidRDefault="00D56CD8" w:rsidP="0046415C">
            <w:pPr>
              <w:jc w:val="center"/>
              <w:rPr>
                <w:rFonts w:ascii="Adobe Garamond Pro Bold" w:hAnsi="Adobe Garamond Pro Bold"/>
                <w:b/>
                <w:sz w:val="20"/>
                <w:szCs w:val="20"/>
              </w:rPr>
            </w:pPr>
            <w:r>
              <w:rPr>
                <w:rFonts w:ascii="Adobe Garamond Pro Bold" w:hAnsi="Adobe Garamond Pro Bold"/>
                <w:b/>
                <w:sz w:val="20"/>
                <w:szCs w:val="20"/>
                <w:lang w:val="en-US"/>
              </w:rPr>
              <w:t>Alexander Hoyo</w:t>
            </w:r>
          </w:p>
        </w:tc>
        <w:tc>
          <w:tcPr>
            <w:tcW w:w="1350" w:type="dxa"/>
          </w:tcPr>
          <w:p w:rsidR="00D56CD8" w:rsidRPr="0018110A" w:rsidRDefault="00D56CD8" w:rsidP="0046415C">
            <w:pPr>
              <w:jc w:val="right"/>
              <w:rPr>
                <w:rFonts w:ascii="Adobe Garamond Pro Bold" w:hAnsi="Adobe Garamond Pro Bold"/>
                <w:b/>
                <w:sz w:val="20"/>
                <w:szCs w:val="20"/>
                <w:lang w:val="es-VE"/>
              </w:rPr>
            </w:pPr>
            <w:r w:rsidRPr="0018110A">
              <w:rPr>
                <w:rFonts w:ascii="Adobe Garamond Pro Bold" w:hAnsi="Adobe Garamond Pro Bold"/>
                <w:b/>
                <w:sz w:val="20"/>
                <w:szCs w:val="20"/>
                <w:lang w:val="es-VE"/>
              </w:rPr>
              <w:t>Integrantes:</w:t>
            </w:r>
          </w:p>
        </w:tc>
        <w:tc>
          <w:tcPr>
            <w:tcW w:w="3530" w:type="dxa"/>
            <w:tcBorders>
              <w:bottom w:val="single" w:sz="4" w:space="0" w:color="auto"/>
            </w:tcBorders>
          </w:tcPr>
          <w:p w:rsidR="00D56CD8" w:rsidRPr="0018110A" w:rsidRDefault="00D56CD8" w:rsidP="0046415C">
            <w:pPr>
              <w:jc w:val="center"/>
              <w:rPr>
                <w:rFonts w:ascii="Adobe Garamond Pro Bold" w:hAnsi="Adobe Garamond Pro Bold"/>
                <w:b/>
                <w:sz w:val="20"/>
                <w:szCs w:val="20"/>
                <w:lang w:val="es-VE"/>
              </w:rPr>
            </w:pPr>
          </w:p>
        </w:tc>
      </w:tr>
      <w:tr w:rsidR="00D56CD8" w:rsidRPr="0018110A" w:rsidTr="000E2CD3">
        <w:tc>
          <w:tcPr>
            <w:tcW w:w="1770" w:type="dxa"/>
          </w:tcPr>
          <w:p w:rsidR="00D56CD8" w:rsidRPr="0018110A" w:rsidRDefault="00D56CD8" w:rsidP="000E2CD3">
            <w:pPr>
              <w:jc w:val="right"/>
              <w:rPr>
                <w:b/>
                <w:sz w:val="20"/>
                <w:szCs w:val="20"/>
                <w:lang w:val="es-VE"/>
              </w:rPr>
            </w:pPr>
            <w:r w:rsidRPr="0018110A">
              <w:rPr>
                <w:b/>
                <w:sz w:val="20"/>
                <w:szCs w:val="20"/>
                <w:lang w:val="es-VE"/>
              </w:rPr>
              <w:t>Grupo:</w:t>
            </w:r>
          </w:p>
        </w:tc>
        <w:tc>
          <w:tcPr>
            <w:tcW w:w="2928" w:type="dxa"/>
            <w:tcBorders>
              <w:top w:val="single" w:sz="4" w:space="0" w:color="auto"/>
              <w:bottom w:val="single" w:sz="4" w:space="0" w:color="auto"/>
            </w:tcBorders>
          </w:tcPr>
          <w:p w:rsidR="00D56CD8" w:rsidRPr="0018110A" w:rsidRDefault="00D56CD8" w:rsidP="0046415C">
            <w:pPr>
              <w:jc w:val="center"/>
              <w:rPr>
                <w:b/>
                <w:sz w:val="20"/>
                <w:szCs w:val="20"/>
                <w:lang w:val="es-VE"/>
              </w:rPr>
            </w:pPr>
          </w:p>
        </w:tc>
        <w:tc>
          <w:tcPr>
            <w:tcW w:w="1350" w:type="dxa"/>
          </w:tcPr>
          <w:p w:rsidR="00D56CD8" w:rsidRPr="0018110A" w:rsidRDefault="00D56CD8" w:rsidP="0046415C">
            <w:pPr>
              <w:jc w:val="right"/>
              <w:rPr>
                <w:rFonts w:ascii="Adobe Garamond Pro Bold" w:hAnsi="Adobe Garamond Pro Bold"/>
                <w:b/>
                <w:sz w:val="20"/>
                <w:szCs w:val="20"/>
                <w:lang w:val="es-VE"/>
              </w:rPr>
            </w:pPr>
          </w:p>
        </w:tc>
        <w:tc>
          <w:tcPr>
            <w:tcW w:w="3530" w:type="dxa"/>
            <w:tcBorders>
              <w:top w:val="single" w:sz="4" w:space="0" w:color="auto"/>
              <w:bottom w:val="single" w:sz="4" w:space="0" w:color="auto"/>
            </w:tcBorders>
          </w:tcPr>
          <w:p w:rsidR="00D56CD8" w:rsidRPr="0018110A" w:rsidRDefault="00D56CD8" w:rsidP="0046415C">
            <w:pPr>
              <w:jc w:val="center"/>
              <w:rPr>
                <w:rFonts w:ascii="Adobe Garamond Pro Bold" w:hAnsi="Adobe Garamond Pro Bold"/>
                <w:b/>
                <w:sz w:val="20"/>
                <w:szCs w:val="20"/>
                <w:lang w:val="es-VE"/>
              </w:rPr>
            </w:pPr>
          </w:p>
        </w:tc>
      </w:tr>
      <w:tr w:rsidR="00D56CD8" w:rsidRPr="0018110A" w:rsidTr="000E2CD3">
        <w:tc>
          <w:tcPr>
            <w:tcW w:w="1770" w:type="dxa"/>
          </w:tcPr>
          <w:p w:rsidR="00D56CD8" w:rsidRPr="0018110A" w:rsidRDefault="00D56CD8" w:rsidP="0046415C">
            <w:pPr>
              <w:jc w:val="right"/>
              <w:rPr>
                <w:b/>
                <w:sz w:val="20"/>
                <w:szCs w:val="20"/>
                <w:lang w:val="es-VE"/>
              </w:rPr>
            </w:pPr>
            <w:r w:rsidRPr="0018110A">
              <w:rPr>
                <w:rFonts w:ascii="Adobe Garamond Pro Bold" w:hAnsi="Adobe Garamond Pro Bold"/>
                <w:b/>
                <w:sz w:val="20"/>
                <w:szCs w:val="20"/>
                <w:lang w:val="es-VE"/>
              </w:rPr>
              <w:t>Fecha:</w:t>
            </w:r>
          </w:p>
        </w:tc>
        <w:tc>
          <w:tcPr>
            <w:tcW w:w="2928" w:type="dxa"/>
            <w:tcBorders>
              <w:top w:val="single" w:sz="4" w:space="0" w:color="auto"/>
              <w:bottom w:val="single" w:sz="4" w:space="0" w:color="auto"/>
            </w:tcBorders>
          </w:tcPr>
          <w:p w:rsidR="00D56CD8" w:rsidRPr="0018110A" w:rsidRDefault="00D56CD8" w:rsidP="0046415C">
            <w:pPr>
              <w:jc w:val="center"/>
              <w:rPr>
                <w:b/>
                <w:sz w:val="20"/>
                <w:szCs w:val="20"/>
                <w:lang w:val="es-VE"/>
              </w:rPr>
            </w:pPr>
          </w:p>
        </w:tc>
        <w:tc>
          <w:tcPr>
            <w:tcW w:w="1350" w:type="dxa"/>
          </w:tcPr>
          <w:p w:rsidR="00D56CD8" w:rsidRPr="0018110A" w:rsidRDefault="00D56CD8" w:rsidP="0046415C">
            <w:pPr>
              <w:jc w:val="right"/>
              <w:rPr>
                <w:rFonts w:ascii="Adobe Garamond Pro Bold" w:hAnsi="Adobe Garamond Pro Bold"/>
                <w:b/>
                <w:sz w:val="20"/>
                <w:szCs w:val="20"/>
                <w:lang w:val="es-VE"/>
              </w:rPr>
            </w:pPr>
          </w:p>
        </w:tc>
        <w:tc>
          <w:tcPr>
            <w:tcW w:w="3530" w:type="dxa"/>
            <w:tcBorders>
              <w:top w:val="single" w:sz="4" w:space="0" w:color="auto"/>
              <w:bottom w:val="single" w:sz="4" w:space="0" w:color="auto"/>
            </w:tcBorders>
          </w:tcPr>
          <w:p w:rsidR="00D56CD8" w:rsidRPr="0018110A" w:rsidRDefault="00D56CD8" w:rsidP="0046415C">
            <w:pPr>
              <w:jc w:val="center"/>
              <w:rPr>
                <w:rFonts w:ascii="Adobe Garamond Pro Bold" w:hAnsi="Adobe Garamond Pro Bold"/>
                <w:b/>
                <w:sz w:val="20"/>
                <w:szCs w:val="20"/>
                <w:lang w:val="es-VE"/>
              </w:rPr>
            </w:pPr>
          </w:p>
        </w:tc>
      </w:tr>
    </w:tbl>
    <w:p w:rsidR="00D56CD8" w:rsidRDefault="00D56CD8" w:rsidP="00146A1B">
      <w:pPr>
        <w:pStyle w:val="Heading1"/>
        <w:ind w:firstLine="708"/>
        <w:rPr>
          <w:sz w:val="22"/>
          <w:lang w:val="es-VE"/>
        </w:rPr>
      </w:pPr>
    </w:p>
    <w:p w:rsidR="00D56CD8" w:rsidRDefault="00D56CD8" w:rsidP="00146A1B">
      <w:pPr>
        <w:pStyle w:val="Heading2"/>
        <w:jc w:val="center"/>
        <w:rPr>
          <w:sz w:val="22"/>
        </w:rPr>
      </w:pPr>
      <w:r>
        <w:rPr>
          <w:sz w:val="22"/>
        </w:rPr>
        <w:t>Pre-Laboratorio Práctica 1</w:t>
      </w:r>
    </w:p>
    <w:p w:rsidR="00D56CD8" w:rsidRDefault="00D56CD8">
      <w:pPr>
        <w:pStyle w:val="Heading3"/>
        <w:rPr>
          <w:sz w:val="22"/>
          <w:szCs w:val="22"/>
        </w:rPr>
      </w:pPr>
      <w:r>
        <w:rPr>
          <w:sz w:val="22"/>
          <w:szCs w:val="22"/>
        </w:rPr>
        <w:t xml:space="preserve">Diseño de controladores PID utilizando reglas empíricas de sintonización </w:t>
      </w:r>
    </w:p>
    <w:p w:rsidR="00D56CD8" w:rsidRDefault="00D56CD8">
      <w:pPr>
        <w:jc w:val="center"/>
        <w:rPr>
          <w:sz w:val="22"/>
          <w:szCs w:val="22"/>
          <w:lang w:val="es-VE"/>
        </w:rPr>
      </w:pPr>
    </w:p>
    <w:p w:rsidR="00D56CD8" w:rsidRDefault="00D56CD8" w:rsidP="000E2CD3">
      <w:pPr>
        <w:rPr>
          <w:b/>
          <w:i/>
          <w:sz w:val="22"/>
          <w:szCs w:val="22"/>
        </w:rPr>
      </w:pPr>
      <w:r>
        <w:rPr>
          <w:b/>
          <w:sz w:val="22"/>
          <w:szCs w:val="22"/>
          <w:u w:val="single"/>
        </w:rPr>
        <w:t>Actividad 1</w:t>
      </w:r>
      <w:r>
        <w:rPr>
          <w:b/>
          <w:i/>
          <w:sz w:val="22"/>
          <w:szCs w:val="22"/>
        </w:rPr>
        <w:t>- Diseño de controladores por método de Ziegler-Nichols. Sistema de tanques</w:t>
      </w:r>
    </w:p>
    <w:p w:rsidR="00D56CD8" w:rsidRDefault="00D56CD8" w:rsidP="000E2CD3">
      <w:pPr>
        <w:rPr>
          <w:sz w:val="22"/>
          <w:szCs w:val="22"/>
        </w:rPr>
      </w:pPr>
    </w:p>
    <w:p w:rsidR="00D56CD8" w:rsidRDefault="00D56CD8" w:rsidP="000E2CD3">
      <w:pPr>
        <w:jc w:val="center"/>
        <w:rPr>
          <w:sz w:val="22"/>
          <w:szCs w:val="22"/>
        </w:rPr>
      </w:pPr>
      <w:r w:rsidRPr="00A526C6">
        <w:rPr>
          <w:sz w:val="22"/>
          <w:szCs w:val="22"/>
        </w:rPr>
        <w:object w:dxaOrig="1965" w:dyaOrig="2880">
          <v:shape id="_x0000_i1027" type="#_x0000_t75" style="width:98.25pt;height:2in" o:ole="">
            <v:imagedata r:id="rId7" o:title=""/>
          </v:shape>
          <o:OLEObject Type="Embed" ProgID="Paint.Picture" ShapeID="_x0000_i1027" DrawAspect="Content" ObjectID="_1600594731" r:id="rId8"/>
        </w:object>
      </w:r>
    </w:p>
    <w:p w:rsidR="00D56CD8" w:rsidRPr="00A526C6" w:rsidRDefault="00D56CD8" w:rsidP="000E2CD3">
      <w:pPr>
        <w:jc w:val="center"/>
        <w:rPr>
          <w:sz w:val="22"/>
          <w:szCs w:val="22"/>
        </w:rPr>
      </w:pPr>
      <w:r w:rsidRPr="00A526C6">
        <w:rPr>
          <w:b/>
          <w:sz w:val="22"/>
          <w:szCs w:val="22"/>
        </w:rPr>
        <w:t>Figura 1.</w:t>
      </w:r>
      <w:r w:rsidRPr="00A526C6">
        <w:rPr>
          <w:sz w:val="22"/>
          <w:szCs w:val="22"/>
        </w:rPr>
        <w:t xml:space="preserve">  Sistema de tanques en cascada</w:t>
      </w:r>
    </w:p>
    <w:p w:rsidR="00D56CD8" w:rsidRPr="00A526C6" w:rsidRDefault="00D56CD8" w:rsidP="000E2CD3">
      <w:pPr>
        <w:jc w:val="center"/>
        <w:rPr>
          <w:sz w:val="22"/>
          <w:szCs w:val="22"/>
        </w:rPr>
      </w:pPr>
    </w:p>
    <w:p w:rsidR="00D56CD8" w:rsidRPr="00F968B2" w:rsidRDefault="00D56CD8" w:rsidP="00F968B2">
      <w:pPr>
        <w:jc w:val="both"/>
        <w:rPr>
          <w:sz w:val="22"/>
          <w:szCs w:val="22"/>
        </w:rPr>
      </w:pPr>
      <w:r w:rsidRPr="00F968B2">
        <w:rPr>
          <w:sz w:val="22"/>
          <w:szCs w:val="22"/>
        </w:rPr>
        <w:t>El sistema representado en la figura 1, consta de dos tanques de sección uniforme y una bomba. Ambos tanques poseen un orificio en el fondo, por lo que el líquido circula del tanque superior al inferior con un caudal Qout</w:t>
      </w:r>
      <w:r w:rsidRPr="00F968B2">
        <w:rPr>
          <w:sz w:val="22"/>
          <w:szCs w:val="22"/>
          <w:vertAlign w:val="subscript"/>
        </w:rPr>
        <w:t>1</w:t>
      </w:r>
      <w:r w:rsidRPr="00F968B2">
        <w:rPr>
          <w:sz w:val="22"/>
          <w:szCs w:val="22"/>
        </w:rPr>
        <w:t>, y de éste al reservorio con Qout</w:t>
      </w:r>
      <w:r w:rsidRPr="00F968B2">
        <w:rPr>
          <w:sz w:val="22"/>
          <w:szCs w:val="22"/>
          <w:vertAlign w:val="subscript"/>
        </w:rPr>
        <w:t>2</w:t>
      </w:r>
      <w:r w:rsidRPr="00F968B2">
        <w:rPr>
          <w:sz w:val="22"/>
          <w:szCs w:val="22"/>
        </w:rPr>
        <w:t xml:space="preserve">. El caudal de entrada al sistema  (Qin), se regula variando el voltaje de entrada de la bomba (V). En este sistema se presentan perturbaciones originadas por el caudal de purga (Qp) que se presenta eventualmente en el primer tanque. </w:t>
      </w:r>
    </w:p>
    <w:p w:rsidR="00D56CD8" w:rsidRPr="00F968B2" w:rsidRDefault="00D56CD8" w:rsidP="00F968B2">
      <w:pPr>
        <w:jc w:val="both"/>
        <w:rPr>
          <w:sz w:val="22"/>
          <w:szCs w:val="22"/>
          <w:lang w:val="es-CO"/>
        </w:rPr>
      </w:pPr>
      <w:r w:rsidRPr="00F968B2">
        <w:rPr>
          <w:sz w:val="22"/>
          <w:szCs w:val="22"/>
        </w:rPr>
        <w:t>El objetivo de control es mantener el nivel del segundo tanque lo más cercano posible al valor de referencia h</w:t>
      </w:r>
      <w:r w:rsidRPr="00F968B2">
        <w:rPr>
          <w:sz w:val="22"/>
          <w:szCs w:val="22"/>
          <w:vertAlign w:val="subscript"/>
        </w:rPr>
        <w:t>2</w:t>
      </w:r>
      <w:r w:rsidRPr="00F968B2">
        <w:rPr>
          <w:sz w:val="22"/>
          <w:szCs w:val="22"/>
        </w:rPr>
        <w:t>. Cualquier perturbación que afecte al sistema se refleja en el nivel de ambos tanques (h</w:t>
      </w:r>
      <w:r w:rsidRPr="00F968B2">
        <w:rPr>
          <w:sz w:val="22"/>
          <w:szCs w:val="22"/>
          <w:vertAlign w:val="subscript"/>
        </w:rPr>
        <w:t xml:space="preserve">1 </w:t>
      </w:r>
      <w:r w:rsidRPr="00F968B2">
        <w:rPr>
          <w:sz w:val="22"/>
          <w:szCs w:val="22"/>
        </w:rPr>
        <w:t>y h</w:t>
      </w:r>
      <w:r w:rsidRPr="00F968B2">
        <w:rPr>
          <w:sz w:val="22"/>
          <w:szCs w:val="22"/>
          <w:vertAlign w:val="subscript"/>
        </w:rPr>
        <w:t>2</w:t>
      </w:r>
      <w:r w:rsidRPr="00F968B2">
        <w:rPr>
          <w:sz w:val="22"/>
          <w:szCs w:val="22"/>
        </w:rPr>
        <w:t>), por esto, interesa monitorear estas variables.</w:t>
      </w:r>
      <w:r>
        <w:rPr>
          <w:sz w:val="22"/>
          <w:szCs w:val="22"/>
        </w:rPr>
        <w:t xml:space="preserve"> </w:t>
      </w:r>
      <w:r w:rsidRPr="00F968B2">
        <w:rPr>
          <w:sz w:val="22"/>
          <w:szCs w:val="22"/>
          <w:lang w:val="es-CO"/>
        </w:rPr>
        <w:t>Se dispone de dos modelos matemáticos del sistema que deben ser validados,  para determinar cuál ofrece una mejor representación de la respuesta temporal del sistema. Las unidades son cm, g, seg.</w:t>
      </w:r>
    </w:p>
    <w:p w:rsidR="00D56CD8" w:rsidRPr="00F968B2" w:rsidRDefault="00D56CD8" w:rsidP="000E2CD3">
      <w:pPr>
        <w:jc w:val="both"/>
        <w:rPr>
          <w:sz w:val="22"/>
          <w:szCs w:val="22"/>
        </w:rPr>
      </w:pPr>
      <w:r w:rsidRPr="00F968B2">
        <w:rPr>
          <w:sz w:val="22"/>
          <w:szCs w:val="22"/>
        </w:rPr>
        <w:t>Es importante que recuerde que la señal de control no debe exceder los 10v.</w:t>
      </w:r>
    </w:p>
    <w:p w:rsidR="00D56CD8" w:rsidRDefault="00D56CD8" w:rsidP="000E2CD3">
      <w:pPr>
        <w:jc w:val="both"/>
        <w:rPr>
          <w:sz w:val="22"/>
          <w:szCs w:val="22"/>
        </w:rPr>
      </w:pPr>
      <w:bookmarkStart w:id="0" w:name="_GoBack"/>
      <w:bookmarkEnd w:id="0"/>
    </w:p>
    <w:p w:rsidR="00D56CD8" w:rsidRDefault="00D56CD8" w:rsidP="000E2CD3">
      <w:pPr>
        <w:jc w:val="both"/>
        <w:rPr>
          <w:sz w:val="22"/>
          <w:szCs w:val="22"/>
        </w:rPr>
      </w:pPr>
      <w:r>
        <w:rPr>
          <w:sz w:val="22"/>
          <w:szCs w:val="22"/>
        </w:rPr>
        <w:t>a) Abra el simulador tank</w:t>
      </w:r>
      <w:r w:rsidRPr="000E2CD3">
        <w:rPr>
          <w:sz w:val="22"/>
          <w:szCs w:val="22"/>
        </w:rPr>
        <w:t xml:space="preserve">sSIM.mdl en SIMULINK. Modifique la entrada escalón de voltaje como muestra la Tabla 1 y </w:t>
      </w:r>
      <w:r>
        <w:rPr>
          <w:sz w:val="22"/>
          <w:szCs w:val="22"/>
        </w:rPr>
        <w:t>observe las respuestas de h1 y h</w:t>
      </w:r>
      <w:r w:rsidRPr="000E2CD3">
        <w:rPr>
          <w:sz w:val="22"/>
          <w:szCs w:val="22"/>
        </w:rPr>
        <w:t>2.</w:t>
      </w:r>
    </w:p>
    <w:p w:rsidR="00D56CD8" w:rsidRPr="000E2CD3" w:rsidRDefault="00D56CD8" w:rsidP="000E2CD3">
      <w:pPr>
        <w:jc w:val="both"/>
        <w:rPr>
          <w:sz w:val="22"/>
          <w:szCs w:val="22"/>
        </w:rPr>
      </w:pPr>
    </w:p>
    <w:p w:rsidR="00D56CD8" w:rsidRDefault="00D56CD8" w:rsidP="000E2CD3">
      <w:pPr>
        <w:jc w:val="center"/>
        <w:rPr>
          <w:sz w:val="22"/>
        </w:rPr>
      </w:pPr>
      <w:r>
        <w:rPr>
          <w:b/>
          <w:sz w:val="22"/>
        </w:rPr>
        <w:t xml:space="preserve">Tabla 1. </w:t>
      </w:r>
      <w:r>
        <w:rPr>
          <w:sz w:val="22"/>
        </w:rPr>
        <w:t>Parámetros de entrada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40"/>
        <w:gridCol w:w="2031"/>
        <w:gridCol w:w="2004"/>
        <w:gridCol w:w="1926"/>
      </w:tblGrid>
      <w:tr w:rsidR="00D56CD8" w:rsidRPr="00991E99" w:rsidTr="0018110A">
        <w:trPr>
          <w:trHeight w:val="253"/>
          <w:jc w:val="center"/>
        </w:trPr>
        <w:tc>
          <w:tcPr>
            <w:tcW w:w="2040" w:type="dxa"/>
            <w:shd w:val="clear" w:color="auto" w:fill="92CDDC"/>
            <w:vAlign w:val="center"/>
          </w:tcPr>
          <w:p w:rsidR="00D56CD8" w:rsidRPr="00991E99" w:rsidRDefault="00D56CD8" w:rsidP="0018110A">
            <w:pPr>
              <w:pStyle w:val="ListParagraph"/>
              <w:ind w:left="0"/>
              <w:jc w:val="center"/>
              <w:rPr>
                <w:b/>
                <w:sz w:val="22"/>
                <w:szCs w:val="22"/>
                <w:lang w:val="es-CO"/>
              </w:rPr>
            </w:pPr>
            <w:r w:rsidRPr="00991E99">
              <w:rPr>
                <w:b/>
                <w:sz w:val="22"/>
                <w:szCs w:val="22"/>
                <w:lang w:val="es-CO"/>
              </w:rPr>
              <w:t>Grupo</w:t>
            </w:r>
          </w:p>
        </w:tc>
        <w:tc>
          <w:tcPr>
            <w:tcW w:w="2031" w:type="dxa"/>
            <w:shd w:val="clear" w:color="auto" w:fill="92CDDC"/>
            <w:vAlign w:val="center"/>
          </w:tcPr>
          <w:p w:rsidR="00D56CD8" w:rsidRPr="00991E99" w:rsidRDefault="00D56CD8" w:rsidP="0018110A">
            <w:pPr>
              <w:pStyle w:val="ListParagraph"/>
              <w:ind w:left="0"/>
              <w:jc w:val="center"/>
              <w:rPr>
                <w:b/>
                <w:sz w:val="22"/>
                <w:szCs w:val="22"/>
                <w:lang w:val="es-CO"/>
              </w:rPr>
            </w:pPr>
            <w:r w:rsidRPr="00991E99">
              <w:rPr>
                <w:b/>
                <w:sz w:val="22"/>
                <w:szCs w:val="22"/>
                <w:lang w:val="es-CO"/>
              </w:rPr>
              <w:t>V inicial</w:t>
            </w:r>
          </w:p>
        </w:tc>
        <w:tc>
          <w:tcPr>
            <w:tcW w:w="2004" w:type="dxa"/>
            <w:shd w:val="clear" w:color="auto" w:fill="92CDDC"/>
            <w:vAlign w:val="center"/>
          </w:tcPr>
          <w:p w:rsidR="00D56CD8" w:rsidRPr="00991E99" w:rsidRDefault="00D56CD8" w:rsidP="0018110A">
            <w:pPr>
              <w:pStyle w:val="ListParagraph"/>
              <w:ind w:left="0"/>
              <w:jc w:val="center"/>
              <w:rPr>
                <w:b/>
                <w:sz w:val="22"/>
                <w:szCs w:val="22"/>
                <w:lang w:val="es-CO"/>
              </w:rPr>
            </w:pPr>
            <w:r w:rsidRPr="00991E99">
              <w:rPr>
                <w:b/>
                <w:sz w:val="22"/>
                <w:szCs w:val="22"/>
                <w:lang w:val="es-CO"/>
              </w:rPr>
              <w:t>V final</w:t>
            </w:r>
          </w:p>
        </w:tc>
        <w:tc>
          <w:tcPr>
            <w:tcW w:w="1926" w:type="dxa"/>
            <w:shd w:val="clear" w:color="auto" w:fill="92CDDC"/>
          </w:tcPr>
          <w:p w:rsidR="00D56CD8" w:rsidRPr="00991E99" w:rsidRDefault="00D56CD8" w:rsidP="0018110A">
            <w:pPr>
              <w:pStyle w:val="ListParagraph"/>
              <w:ind w:left="0"/>
              <w:jc w:val="center"/>
              <w:rPr>
                <w:b/>
                <w:sz w:val="22"/>
                <w:szCs w:val="22"/>
                <w:lang w:val="es-CO"/>
              </w:rPr>
            </w:pPr>
            <w:r w:rsidRPr="00991E99">
              <w:rPr>
                <w:b/>
                <w:sz w:val="22"/>
                <w:szCs w:val="22"/>
                <w:lang w:val="es-CO"/>
              </w:rPr>
              <w:t>Step time</w:t>
            </w:r>
          </w:p>
        </w:tc>
      </w:tr>
      <w:tr w:rsidR="00D56CD8" w:rsidRPr="00991E99" w:rsidTr="002B00A8">
        <w:trPr>
          <w:trHeight w:val="253"/>
          <w:jc w:val="center"/>
        </w:trPr>
        <w:tc>
          <w:tcPr>
            <w:tcW w:w="2040" w:type="dxa"/>
            <w:shd w:val="clear" w:color="auto" w:fill="DAEEF3"/>
            <w:vAlign w:val="center"/>
          </w:tcPr>
          <w:p w:rsidR="00D56CD8" w:rsidRPr="00991E99" w:rsidRDefault="00D56CD8" w:rsidP="0018110A">
            <w:pPr>
              <w:pStyle w:val="ListParagraph"/>
              <w:ind w:left="0"/>
              <w:jc w:val="center"/>
              <w:rPr>
                <w:sz w:val="22"/>
                <w:szCs w:val="22"/>
                <w:lang w:val="es-CO"/>
              </w:rPr>
            </w:pPr>
            <w:r w:rsidRPr="00991E99">
              <w:rPr>
                <w:sz w:val="22"/>
                <w:szCs w:val="22"/>
                <w:lang w:val="es-CO"/>
              </w:rPr>
              <w:t>1</w:t>
            </w:r>
          </w:p>
        </w:tc>
        <w:tc>
          <w:tcPr>
            <w:tcW w:w="2031" w:type="dxa"/>
            <w:vAlign w:val="center"/>
          </w:tcPr>
          <w:p w:rsidR="00D56CD8" w:rsidRPr="00991E99" w:rsidRDefault="00D56CD8" w:rsidP="0018110A">
            <w:pPr>
              <w:jc w:val="center"/>
              <w:rPr>
                <w:sz w:val="22"/>
                <w:szCs w:val="22"/>
              </w:rPr>
            </w:pPr>
            <w:r w:rsidRPr="00991E99">
              <w:rPr>
                <w:sz w:val="22"/>
                <w:szCs w:val="22"/>
              </w:rPr>
              <w:t>4.80</w:t>
            </w:r>
          </w:p>
        </w:tc>
        <w:tc>
          <w:tcPr>
            <w:tcW w:w="2004" w:type="dxa"/>
            <w:vAlign w:val="center"/>
          </w:tcPr>
          <w:p w:rsidR="00D56CD8" w:rsidRPr="00991E99" w:rsidRDefault="00D56CD8" w:rsidP="0018110A">
            <w:pPr>
              <w:jc w:val="center"/>
              <w:rPr>
                <w:sz w:val="22"/>
                <w:szCs w:val="22"/>
              </w:rPr>
            </w:pPr>
            <w:r w:rsidRPr="00991E99">
              <w:rPr>
                <w:sz w:val="22"/>
                <w:szCs w:val="22"/>
              </w:rPr>
              <w:t>5.80</w:t>
            </w:r>
          </w:p>
        </w:tc>
        <w:tc>
          <w:tcPr>
            <w:tcW w:w="1926" w:type="dxa"/>
            <w:vMerge w:val="restart"/>
            <w:vAlign w:val="center"/>
          </w:tcPr>
          <w:p w:rsidR="00D56CD8" w:rsidRPr="00991E99" w:rsidRDefault="00D56CD8" w:rsidP="002B00A8">
            <w:pPr>
              <w:pStyle w:val="ListParagraph"/>
              <w:ind w:left="0"/>
              <w:jc w:val="center"/>
              <w:rPr>
                <w:sz w:val="22"/>
                <w:szCs w:val="22"/>
                <w:lang w:val="es-CO"/>
              </w:rPr>
            </w:pPr>
            <w:r w:rsidRPr="00991E99">
              <w:rPr>
                <w:sz w:val="22"/>
                <w:szCs w:val="22"/>
                <w:lang w:val="es-CO"/>
              </w:rPr>
              <w:t>120</w:t>
            </w:r>
          </w:p>
        </w:tc>
      </w:tr>
      <w:tr w:rsidR="00D56CD8" w:rsidRPr="00991E99" w:rsidTr="0018110A">
        <w:trPr>
          <w:trHeight w:val="253"/>
          <w:jc w:val="center"/>
        </w:trPr>
        <w:tc>
          <w:tcPr>
            <w:tcW w:w="2040" w:type="dxa"/>
            <w:shd w:val="clear" w:color="auto" w:fill="DAEEF3"/>
            <w:vAlign w:val="center"/>
          </w:tcPr>
          <w:p w:rsidR="00D56CD8" w:rsidRPr="00991E99" w:rsidRDefault="00D56CD8" w:rsidP="0018110A">
            <w:pPr>
              <w:pStyle w:val="ListParagraph"/>
              <w:ind w:left="0"/>
              <w:jc w:val="center"/>
              <w:rPr>
                <w:sz w:val="22"/>
                <w:szCs w:val="22"/>
                <w:lang w:val="es-CO"/>
              </w:rPr>
            </w:pPr>
            <w:r w:rsidRPr="00991E99">
              <w:rPr>
                <w:sz w:val="22"/>
                <w:szCs w:val="22"/>
                <w:lang w:val="es-CO"/>
              </w:rPr>
              <w:t>2</w:t>
            </w:r>
          </w:p>
        </w:tc>
        <w:tc>
          <w:tcPr>
            <w:tcW w:w="2031" w:type="dxa"/>
            <w:vAlign w:val="center"/>
          </w:tcPr>
          <w:p w:rsidR="00D56CD8" w:rsidRPr="00991E99" w:rsidRDefault="00D56CD8" w:rsidP="0018110A">
            <w:pPr>
              <w:jc w:val="center"/>
              <w:rPr>
                <w:sz w:val="22"/>
                <w:szCs w:val="22"/>
              </w:rPr>
            </w:pPr>
            <w:r w:rsidRPr="00991E99">
              <w:rPr>
                <w:sz w:val="22"/>
                <w:szCs w:val="22"/>
              </w:rPr>
              <w:t>5.00</w:t>
            </w:r>
          </w:p>
        </w:tc>
        <w:tc>
          <w:tcPr>
            <w:tcW w:w="2004" w:type="dxa"/>
            <w:vAlign w:val="center"/>
          </w:tcPr>
          <w:p w:rsidR="00D56CD8" w:rsidRPr="00991E99" w:rsidRDefault="00D56CD8" w:rsidP="0018110A">
            <w:pPr>
              <w:jc w:val="center"/>
              <w:rPr>
                <w:sz w:val="22"/>
                <w:szCs w:val="22"/>
              </w:rPr>
            </w:pPr>
            <w:r w:rsidRPr="00991E99">
              <w:rPr>
                <w:sz w:val="22"/>
                <w:szCs w:val="22"/>
              </w:rPr>
              <w:t>6.00</w:t>
            </w:r>
          </w:p>
        </w:tc>
        <w:tc>
          <w:tcPr>
            <w:tcW w:w="1926" w:type="dxa"/>
            <w:vMerge/>
          </w:tcPr>
          <w:p w:rsidR="00D56CD8" w:rsidRPr="00991E99" w:rsidRDefault="00D56CD8" w:rsidP="0018110A">
            <w:pPr>
              <w:pStyle w:val="ListParagraph"/>
              <w:ind w:left="0"/>
              <w:jc w:val="center"/>
              <w:rPr>
                <w:sz w:val="22"/>
                <w:szCs w:val="22"/>
                <w:lang w:val="es-CO"/>
              </w:rPr>
            </w:pPr>
          </w:p>
        </w:tc>
      </w:tr>
      <w:tr w:rsidR="00D56CD8" w:rsidRPr="00991E99" w:rsidTr="0018110A">
        <w:trPr>
          <w:trHeight w:val="253"/>
          <w:jc w:val="center"/>
        </w:trPr>
        <w:tc>
          <w:tcPr>
            <w:tcW w:w="2040" w:type="dxa"/>
            <w:shd w:val="clear" w:color="auto" w:fill="DAEEF3"/>
            <w:vAlign w:val="center"/>
          </w:tcPr>
          <w:p w:rsidR="00D56CD8" w:rsidRPr="00991E99" w:rsidRDefault="00D56CD8" w:rsidP="0018110A">
            <w:pPr>
              <w:pStyle w:val="ListParagraph"/>
              <w:ind w:left="0"/>
              <w:jc w:val="center"/>
              <w:rPr>
                <w:sz w:val="22"/>
                <w:szCs w:val="22"/>
                <w:lang w:val="es-CO"/>
              </w:rPr>
            </w:pPr>
            <w:r w:rsidRPr="00991E99">
              <w:rPr>
                <w:sz w:val="22"/>
                <w:szCs w:val="22"/>
                <w:lang w:val="es-CO"/>
              </w:rPr>
              <w:t>3</w:t>
            </w:r>
          </w:p>
        </w:tc>
        <w:tc>
          <w:tcPr>
            <w:tcW w:w="2031" w:type="dxa"/>
            <w:vAlign w:val="center"/>
          </w:tcPr>
          <w:p w:rsidR="00D56CD8" w:rsidRPr="00991E99" w:rsidRDefault="00D56CD8" w:rsidP="0018110A">
            <w:pPr>
              <w:jc w:val="center"/>
              <w:rPr>
                <w:sz w:val="22"/>
                <w:szCs w:val="22"/>
              </w:rPr>
            </w:pPr>
            <w:r w:rsidRPr="00991E99">
              <w:rPr>
                <w:sz w:val="22"/>
                <w:szCs w:val="22"/>
              </w:rPr>
              <w:t>5.20</w:t>
            </w:r>
          </w:p>
        </w:tc>
        <w:tc>
          <w:tcPr>
            <w:tcW w:w="2004" w:type="dxa"/>
            <w:vAlign w:val="center"/>
          </w:tcPr>
          <w:p w:rsidR="00D56CD8" w:rsidRPr="00991E99" w:rsidRDefault="00D56CD8" w:rsidP="0018110A">
            <w:pPr>
              <w:jc w:val="center"/>
              <w:rPr>
                <w:sz w:val="22"/>
                <w:szCs w:val="22"/>
              </w:rPr>
            </w:pPr>
            <w:r w:rsidRPr="00991E99">
              <w:rPr>
                <w:sz w:val="22"/>
                <w:szCs w:val="22"/>
              </w:rPr>
              <w:t>6.20</w:t>
            </w:r>
          </w:p>
        </w:tc>
        <w:tc>
          <w:tcPr>
            <w:tcW w:w="1926" w:type="dxa"/>
            <w:vMerge/>
          </w:tcPr>
          <w:p w:rsidR="00D56CD8" w:rsidRPr="00991E99" w:rsidRDefault="00D56CD8" w:rsidP="0018110A">
            <w:pPr>
              <w:pStyle w:val="ListParagraph"/>
              <w:ind w:left="0"/>
              <w:jc w:val="center"/>
              <w:rPr>
                <w:sz w:val="22"/>
                <w:szCs w:val="22"/>
                <w:lang w:val="es-CO"/>
              </w:rPr>
            </w:pPr>
          </w:p>
        </w:tc>
      </w:tr>
      <w:tr w:rsidR="00D56CD8" w:rsidRPr="00991E99" w:rsidTr="0018110A">
        <w:trPr>
          <w:trHeight w:val="253"/>
          <w:jc w:val="center"/>
        </w:trPr>
        <w:tc>
          <w:tcPr>
            <w:tcW w:w="2040" w:type="dxa"/>
            <w:shd w:val="clear" w:color="auto" w:fill="DAEEF3"/>
            <w:vAlign w:val="center"/>
          </w:tcPr>
          <w:p w:rsidR="00D56CD8" w:rsidRPr="00991E99" w:rsidRDefault="00D56CD8" w:rsidP="0018110A">
            <w:pPr>
              <w:pStyle w:val="ListParagraph"/>
              <w:ind w:left="0"/>
              <w:jc w:val="center"/>
              <w:rPr>
                <w:sz w:val="22"/>
                <w:szCs w:val="22"/>
                <w:lang w:val="es-CO"/>
              </w:rPr>
            </w:pPr>
            <w:r w:rsidRPr="00991E99">
              <w:rPr>
                <w:sz w:val="22"/>
                <w:szCs w:val="22"/>
                <w:lang w:val="es-CO"/>
              </w:rPr>
              <w:t>4</w:t>
            </w:r>
          </w:p>
        </w:tc>
        <w:tc>
          <w:tcPr>
            <w:tcW w:w="2031" w:type="dxa"/>
            <w:vAlign w:val="center"/>
          </w:tcPr>
          <w:p w:rsidR="00D56CD8" w:rsidRPr="00991E99" w:rsidRDefault="00D56CD8" w:rsidP="0018110A">
            <w:pPr>
              <w:jc w:val="center"/>
              <w:rPr>
                <w:sz w:val="22"/>
                <w:szCs w:val="22"/>
              </w:rPr>
            </w:pPr>
            <w:r w:rsidRPr="00991E99">
              <w:rPr>
                <w:sz w:val="22"/>
                <w:szCs w:val="22"/>
              </w:rPr>
              <w:t>5.50</w:t>
            </w:r>
          </w:p>
        </w:tc>
        <w:tc>
          <w:tcPr>
            <w:tcW w:w="2004" w:type="dxa"/>
            <w:vAlign w:val="center"/>
          </w:tcPr>
          <w:p w:rsidR="00D56CD8" w:rsidRPr="00991E99" w:rsidRDefault="00D56CD8" w:rsidP="0018110A">
            <w:pPr>
              <w:jc w:val="center"/>
              <w:rPr>
                <w:sz w:val="22"/>
                <w:szCs w:val="22"/>
              </w:rPr>
            </w:pPr>
            <w:r w:rsidRPr="00991E99">
              <w:rPr>
                <w:sz w:val="22"/>
                <w:szCs w:val="22"/>
              </w:rPr>
              <w:t>6.50</w:t>
            </w:r>
          </w:p>
        </w:tc>
        <w:tc>
          <w:tcPr>
            <w:tcW w:w="1926" w:type="dxa"/>
            <w:vMerge/>
          </w:tcPr>
          <w:p w:rsidR="00D56CD8" w:rsidRPr="00991E99" w:rsidRDefault="00D56CD8" w:rsidP="0018110A">
            <w:pPr>
              <w:pStyle w:val="ListParagraph"/>
              <w:ind w:left="0"/>
              <w:jc w:val="center"/>
              <w:rPr>
                <w:sz w:val="22"/>
                <w:szCs w:val="22"/>
                <w:lang w:val="es-CO"/>
              </w:rPr>
            </w:pPr>
          </w:p>
        </w:tc>
      </w:tr>
      <w:tr w:rsidR="00D56CD8" w:rsidRPr="00991E99" w:rsidTr="0018110A">
        <w:trPr>
          <w:trHeight w:val="253"/>
          <w:jc w:val="center"/>
        </w:trPr>
        <w:tc>
          <w:tcPr>
            <w:tcW w:w="2040" w:type="dxa"/>
            <w:shd w:val="clear" w:color="auto" w:fill="DAEEF3"/>
            <w:vAlign w:val="center"/>
          </w:tcPr>
          <w:p w:rsidR="00D56CD8" w:rsidRPr="00991E99" w:rsidRDefault="00D56CD8" w:rsidP="0018110A">
            <w:pPr>
              <w:pStyle w:val="ListParagraph"/>
              <w:ind w:left="0"/>
              <w:jc w:val="center"/>
              <w:rPr>
                <w:sz w:val="22"/>
                <w:szCs w:val="22"/>
                <w:lang w:val="es-CO"/>
              </w:rPr>
            </w:pPr>
            <w:r w:rsidRPr="00991E99">
              <w:rPr>
                <w:sz w:val="22"/>
                <w:szCs w:val="22"/>
                <w:lang w:val="es-CO"/>
              </w:rPr>
              <w:t>5</w:t>
            </w:r>
          </w:p>
        </w:tc>
        <w:tc>
          <w:tcPr>
            <w:tcW w:w="2031" w:type="dxa"/>
            <w:vAlign w:val="center"/>
          </w:tcPr>
          <w:p w:rsidR="00D56CD8" w:rsidRPr="00991E99" w:rsidRDefault="00D56CD8" w:rsidP="0018110A">
            <w:pPr>
              <w:jc w:val="center"/>
              <w:rPr>
                <w:sz w:val="22"/>
                <w:szCs w:val="22"/>
              </w:rPr>
            </w:pPr>
            <w:r w:rsidRPr="00991E99">
              <w:rPr>
                <w:sz w:val="22"/>
                <w:szCs w:val="22"/>
              </w:rPr>
              <w:t>5.80</w:t>
            </w:r>
          </w:p>
        </w:tc>
        <w:tc>
          <w:tcPr>
            <w:tcW w:w="2004" w:type="dxa"/>
            <w:vAlign w:val="center"/>
          </w:tcPr>
          <w:p w:rsidR="00D56CD8" w:rsidRPr="00991E99" w:rsidRDefault="00D56CD8" w:rsidP="0018110A">
            <w:pPr>
              <w:jc w:val="center"/>
              <w:rPr>
                <w:sz w:val="22"/>
                <w:szCs w:val="22"/>
              </w:rPr>
            </w:pPr>
            <w:r w:rsidRPr="00991E99">
              <w:rPr>
                <w:sz w:val="22"/>
                <w:szCs w:val="22"/>
              </w:rPr>
              <w:t>6.80</w:t>
            </w:r>
          </w:p>
        </w:tc>
        <w:tc>
          <w:tcPr>
            <w:tcW w:w="1926" w:type="dxa"/>
            <w:vMerge/>
          </w:tcPr>
          <w:p w:rsidR="00D56CD8" w:rsidRPr="00991E99" w:rsidRDefault="00D56CD8" w:rsidP="0018110A">
            <w:pPr>
              <w:pStyle w:val="ListParagraph"/>
              <w:ind w:left="0"/>
              <w:jc w:val="center"/>
              <w:rPr>
                <w:sz w:val="22"/>
                <w:szCs w:val="22"/>
                <w:lang w:val="es-CO"/>
              </w:rPr>
            </w:pPr>
          </w:p>
        </w:tc>
      </w:tr>
      <w:tr w:rsidR="00D56CD8" w:rsidRPr="00991E99" w:rsidTr="0018110A">
        <w:trPr>
          <w:trHeight w:val="253"/>
          <w:jc w:val="center"/>
        </w:trPr>
        <w:tc>
          <w:tcPr>
            <w:tcW w:w="2040" w:type="dxa"/>
            <w:shd w:val="clear" w:color="auto" w:fill="DAEEF3"/>
            <w:vAlign w:val="center"/>
          </w:tcPr>
          <w:p w:rsidR="00D56CD8" w:rsidRPr="00991E99" w:rsidRDefault="00D56CD8" w:rsidP="0018110A">
            <w:pPr>
              <w:pStyle w:val="ListParagraph"/>
              <w:ind w:left="0"/>
              <w:jc w:val="center"/>
              <w:rPr>
                <w:sz w:val="22"/>
                <w:szCs w:val="22"/>
                <w:lang w:val="es-CO"/>
              </w:rPr>
            </w:pPr>
            <w:r w:rsidRPr="00991E99">
              <w:rPr>
                <w:sz w:val="22"/>
                <w:szCs w:val="22"/>
                <w:lang w:val="es-CO"/>
              </w:rPr>
              <w:t>6</w:t>
            </w:r>
          </w:p>
        </w:tc>
        <w:tc>
          <w:tcPr>
            <w:tcW w:w="2031" w:type="dxa"/>
            <w:vAlign w:val="center"/>
          </w:tcPr>
          <w:p w:rsidR="00D56CD8" w:rsidRPr="00991E99" w:rsidRDefault="00D56CD8" w:rsidP="0018110A">
            <w:pPr>
              <w:jc w:val="center"/>
              <w:rPr>
                <w:sz w:val="22"/>
                <w:szCs w:val="22"/>
              </w:rPr>
            </w:pPr>
            <w:r w:rsidRPr="00991E99">
              <w:rPr>
                <w:sz w:val="22"/>
                <w:szCs w:val="22"/>
              </w:rPr>
              <w:t>6.00</w:t>
            </w:r>
          </w:p>
        </w:tc>
        <w:tc>
          <w:tcPr>
            <w:tcW w:w="2004" w:type="dxa"/>
            <w:vAlign w:val="center"/>
          </w:tcPr>
          <w:p w:rsidR="00D56CD8" w:rsidRPr="00991E99" w:rsidRDefault="00D56CD8" w:rsidP="0018110A">
            <w:pPr>
              <w:jc w:val="center"/>
              <w:rPr>
                <w:sz w:val="22"/>
                <w:szCs w:val="22"/>
              </w:rPr>
            </w:pPr>
            <w:r w:rsidRPr="00991E99">
              <w:rPr>
                <w:sz w:val="22"/>
                <w:szCs w:val="22"/>
              </w:rPr>
              <w:t>7.00</w:t>
            </w:r>
          </w:p>
        </w:tc>
        <w:tc>
          <w:tcPr>
            <w:tcW w:w="1926" w:type="dxa"/>
            <w:vMerge/>
          </w:tcPr>
          <w:p w:rsidR="00D56CD8" w:rsidRPr="00991E99" w:rsidRDefault="00D56CD8" w:rsidP="0018110A">
            <w:pPr>
              <w:pStyle w:val="ListParagraph"/>
              <w:ind w:left="0"/>
              <w:jc w:val="center"/>
              <w:rPr>
                <w:sz w:val="22"/>
                <w:szCs w:val="22"/>
                <w:lang w:val="es-CO"/>
              </w:rPr>
            </w:pPr>
          </w:p>
        </w:tc>
      </w:tr>
      <w:tr w:rsidR="00D56CD8" w:rsidRPr="00991E99" w:rsidTr="0018110A">
        <w:trPr>
          <w:trHeight w:val="253"/>
          <w:jc w:val="center"/>
        </w:trPr>
        <w:tc>
          <w:tcPr>
            <w:tcW w:w="2040" w:type="dxa"/>
            <w:shd w:val="clear" w:color="auto" w:fill="DAEEF3"/>
            <w:vAlign w:val="center"/>
          </w:tcPr>
          <w:p w:rsidR="00D56CD8" w:rsidRPr="00991E99" w:rsidRDefault="00D56CD8" w:rsidP="0018110A">
            <w:pPr>
              <w:pStyle w:val="ListParagraph"/>
              <w:ind w:left="0"/>
              <w:jc w:val="center"/>
              <w:rPr>
                <w:sz w:val="22"/>
                <w:szCs w:val="22"/>
                <w:lang w:val="es-CO"/>
              </w:rPr>
            </w:pPr>
            <w:r w:rsidRPr="00991E99">
              <w:rPr>
                <w:sz w:val="22"/>
                <w:szCs w:val="22"/>
                <w:lang w:val="es-CO"/>
              </w:rPr>
              <w:t>7</w:t>
            </w:r>
          </w:p>
        </w:tc>
        <w:tc>
          <w:tcPr>
            <w:tcW w:w="2031" w:type="dxa"/>
            <w:vAlign w:val="center"/>
          </w:tcPr>
          <w:p w:rsidR="00D56CD8" w:rsidRPr="00991E99" w:rsidRDefault="00D56CD8" w:rsidP="0018110A">
            <w:pPr>
              <w:jc w:val="center"/>
              <w:rPr>
                <w:sz w:val="22"/>
                <w:szCs w:val="22"/>
              </w:rPr>
            </w:pPr>
            <w:r w:rsidRPr="00991E99">
              <w:rPr>
                <w:sz w:val="22"/>
                <w:szCs w:val="22"/>
              </w:rPr>
              <w:t>6.30</w:t>
            </w:r>
          </w:p>
        </w:tc>
        <w:tc>
          <w:tcPr>
            <w:tcW w:w="2004" w:type="dxa"/>
            <w:vAlign w:val="center"/>
          </w:tcPr>
          <w:p w:rsidR="00D56CD8" w:rsidRPr="00991E99" w:rsidRDefault="00D56CD8" w:rsidP="0018110A">
            <w:pPr>
              <w:jc w:val="center"/>
              <w:rPr>
                <w:sz w:val="22"/>
                <w:szCs w:val="22"/>
              </w:rPr>
            </w:pPr>
            <w:r w:rsidRPr="00991E99">
              <w:rPr>
                <w:sz w:val="22"/>
                <w:szCs w:val="22"/>
              </w:rPr>
              <w:t>7.30</w:t>
            </w:r>
          </w:p>
        </w:tc>
        <w:tc>
          <w:tcPr>
            <w:tcW w:w="1926" w:type="dxa"/>
            <w:vMerge/>
          </w:tcPr>
          <w:p w:rsidR="00D56CD8" w:rsidRPr="00991E99" w:rsidRDefault="00D56CD8" w:rsidP="0018110A">
            <w:pPr>
              <w:pStyle w:val="ListParagraph"/>
              <w:ind w:left="0"/>
              <w:jc w:val="center"/>
              <w:rPr>
                <w:sz w:val="22"/>
                <w:szCs w:val="22"/>
                <w:lang w:val="es-CO"/>
              </w:rPr>
            </w:pPr>
          </w:p>
        </w:tc>
      </w:tr>
      <w:tr w:rsidR="00D56CD8" w:rsidRPr="00991E99" w:rsidTr="0018110A">
        <w:trPr>
          <w:trHeight w:val="253"/>
          <w:jc w:val="center"/>
        </w:trPr>
        <w:tc>
          <w:tcPr>
            <w:tcW w:w="2040" w:type="dxa"/>
            <w:shd w:val="clear" w:color="auto" w:fill="DAEEF3"/>
            <w:vAlign w:val="center"/>
          </w:tcPr>
          <w:p w:rsidR="00D56CD8" w:rsidRPr="00991E99" w:rsidRDefault="00D56CD8" w:rsidP="0018110A">
            <w:pPr>
              <w:pStyle w:val="ListParagraph"/>
              <w:ind w:left="0"/>
              <w:jc w:val="center"/>
              <w:rPr>
                <w:sz w:val="22"/>
                <w:szCs w:val="22"/>
                <w:lang w:val="es-CO"/>
              </w:rPr>
            </w:pPr>
            <w:r w:rsidRPr="00991E99">
              <w:rPr>
                <w:sz w:val="22"/>
                <w:szCs w:val="22"/>
                <w:lang w:val="es-CO"/>
              </w:rPr>
              <w:t>8</w:t>
            </w:r>
          </w:p>
        </w:tc>
        <w:tc>
          <w:tcPr>
            <w:tcW w:w="2031" w:type="dxa"/>
            <w:vAlign w:val="center"/>
          </w:tcPr>
          <w:p w:rsidR="00D56CD8" w:rsidRPr="00991E99" w:rsidRDefault="00D56CD8" w:rsidP="0018110A">
            <w:pPr>
              <w:jc w:val="center"/>
              <w:rPr>
                <w:sz w:val="22"/>
                <w:szCs w:val="22"/>
              </w:rPr>
            </w:pPr>
            <w:r w:rsidRPr="00991E99">
              <w:rPr>
                <w:sz w:val="22"/>
                <w:szCs w:val="22"/>
              </w:rPr>
              <w:t>6.50</w:t>
            </w:r>
          </w:p>
        </w:tc>
        <w:tc>
          <w:tcPr>
            <w:tcW w:w="2004" w:type="dxa"/>
            <w:vAlign w:val="center"/>
          </w:tcPr>
          <w:p w:rsidR="00D56CD8" w:rsidRPr="00991E99" w:rsidRDefault="00D56CD8" w:rsidP="0018110A">
            <w:pPr>
              <w:jc w:val="center"/>
              <w:rPr>
                <w:sz w:val="22"/>
                <w:szCs w:val="22"/>
              </w:rPr>
            </w:pPr>
            <w:r w:rsidRPr="00991E99">
              <w:rPr>
                <w:sz w:val="22"/>
                <w:szCs w:val="22"/>
              </w:rPr>
              <w:t>7.50</w:t>
            </w:r>
          </w:p>
        </w:tc>
        <w:tc>
          <w:tcPr>
            <w:tcW w:w="1926" w:type="dxa"/>
            <w:vMerge/>
          </w:tcPr>
          <w:p w:rsidR="00D56CD8" w:rsidRPr="00991E99" w:rsidRDefault="00D56CD8" w:rsidP="0018110A">
            <w:pPr>
              <w:pStyle w:val="ListParagraph"/>
              <w:ind w:left="0"/>
              <w:jc w:val="center"/>
              <w:rPr>
                <w:sz w:val="22"/>
                <w:szCs w:val="22"/>
                <w:lang w:val="es-CO"/>
              </w:rPr>
            </w:pPr>
          </w:p>
        </w:tc>
      </w:tr>
    </w:tbl>
    <w:p w:rsidR="00D56CD8" w:rsidRDefault="00D56CD8" w:rsidP="000E2CD3">
      <w:pPr>
        <w:jc w:val="center"/>
        <w:rPr>
          <w:sz w:val="22"/>
        </w:rPr>
      </w:pPr>
    </w:p>
    <w:p w:rsidR="00D56CD8" w:rsidRDefault="00D56CD8" w:rsidP="00991E9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43"/>
      </w:tblGrid>
      <w:tr w:rsidR="00D56CD8" w:rsidRPr="0018110A" w:rsidTr="000E1D0A">
        <w:trPr>
          <w:trHeight w:val="3716"/>
          <w:jc w:val="center"/>
        </w:trPr>
        <w:tc>
          <w:tcPr>
            <w:tcW w:w="8643" w:type="dxa"/>
            <w:vAlign w:val="center"/>
          </w:tcPr>
          <w:p w:rsidR="00D56CD8" w:rsidRPr="0018110A" w:rsidRDefault="00D56CD8" w:rsidP="000E1D0A">
            <w:pPr>
              <w:jc w:val="center"/>
            </w:pPr>
            <w:r w:rsidRPr="0018110A">
              <w:rPr>
                <w:sz w:val="20"/>
                <w:szCs w:val="20"/>
              </w:rPr>
              <w:t>(insertar imagen aquí – con grid, leyenda, respuesta y referencia)</w:t>
            </w:r>
          </w:p>
        </w:tc>
      </w:tr>
    </w:tbl>
    <w:p w:rsidR="00D56CD8" w:rsidRDefault="00D56CD8" w:rsidP="00991E99">
      <w:pPr>
        <w:jc w:val="center"/>
      </w:pPr>
      <w:r w:rsidRPr="00D20C7B">
        <w:rPr>
          <w:b/>
        </w:rPr>
        <w:t xml:space="preserve">Figura </w:t>
      </w:r>
      <w:r>
        <w:rPr>
          <w:b/>
        </w:rPr>
        <w:t>2</w:t>
      </w:r>
      <w:r w:rsidRPr="00D20C7B">
        <w:rPr>
          <w:b/>
        </w:rPr>
        <w:t>.</w:t>
      </w:r>
      <w:r>
        <w:rPr>
          <w:b/>
        </w:rPr>
        <w:t xml:space="preserve"> </w:t>
      </w:r>
      <w:r>
        <w:t>Respuesta del sistema de tanques</w:t>
      </w:r>
    </w:p>
    <w:p w:rsidR="00D56CD8" w:rsidRDefault="00D56CD8" w:rsidP="0036125F">
      <w:pPr>
        <w:jc w:val="both"/>
        <w:rPr>
          <w:sz w:val="22"/>
        </w:rPr>
      </w:pPr>
    </w:p>
    <w:p w:rsidR="00D56CD8" w:rsidRDefault="00D56CD8" w:rsidP="0036125F">
      <w:pPr>
        <w:jc w:val="both"/>
        <w:rPr>
          <w:sz w:val="22"/>
        </w:rPr>
      </w:pPr>
      <w:r>
        <w:rPr>
          <w:sz w:val="22"/>
        </w:rPr>
        <w:t>b) Utilizando el método adecuado, diseñe controladores P, PI y PID y llene la tabla 2. Recuerde tomar los parámetros de diseño directamente de la respuesta del simulador de la planta. Describa el procedimiento.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493"/>
      </w:tblGrid>
      <w:tr w:rsidR="00D56CD8" w:rsidRPr="0018110A" w:rsidTr="0018110A">
        <w:tc>
          <w:tcPr>
            <w:tcW w:w="8493" w:type="dxa"/>
          </w:tcPr>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Default="00D56CD8" w:rsidP="0018110A">
            <w:pPr>
              <w:jc w:val="both"/>
              <w:rPr>
                <w:sz w:val="22"/>
              </w:rPr>
            </w:pPr>
          </w:p>
          <w:p w:rsidR="00D56CD8" w:rsidRPr="0018110A" w:rsidRDefault="00D56CD8" w:rsidP="0018110A">
            <w:pPr>
              <w:jc w:val="both"/>
              <w:rPr>
                <w:sz w:val="22"/>
              </w:rPr>
            </w:pPr>
          </w:p>
        </w:tc>
      </w:tr>
    </w:tbl>
    <w:p w:rsidR="00D56CD8" w:rsidRDefault="00D56CD8" w:rsidP="0036125F">
      <w:pPr>
        <w:jc w:val="both"/>
        <w:rPr>
          <w:sz w:val="22"/>
        </w:rPr>
      </w:pPr>
    </w:p>
    <w:p w:rsidR="00D56CD8" w:rsidRPr="0036125F" w:rsidRDefault="00D56CD8" w:rsidP="0036125F">
      <w:pPr>
        <w:jc w:val="center"/>
        <w:rPr>
          <w:sz w:val="22"/>
          <w:szCs w:val="22"/>
          <w:lang w:eastAsia="zh-TW"/>
        </w:rPr>
      </w:pPr>
      <w:r>
        <w:rPr>
          <w:b/>
          <w:sz w:val="22"/>
          <w:szCs w:val="22"/>
          <w:lang w:val="es-CO"/>
        </w:rPr>
        <w:t xml:space="preserve">Tabla 2. </w:t>
      </w:r>
      <w:r>
        <w:rPr>
          <w:sz w:val="22"/>
          <w:szCs w:val="22"/>
          <w:lang w:val="es-CO"/>
        </w:rPr>
        <w:t>Parámetros</w:t>
      </w:r>
      <w:r>
        <w:rPr>
          <w:sz w:val="22"/>
          <w:szCs w:val="22"/>
          <w:lang w:eastAsia="zh-TW"/>
        </w:rPr>
        <w:t xml:space="preserve"> de los controladores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66"/>
        <w:gridCol w:w="2067"/>
        <w:gridCol w:w="2067"/>
        <w:gridCol w:w="2067"/>
      </w:tblGrid>
      <w:tr w:rsidR="00D56CD8" w:rsidRPr="0018110A" w:rsidTr="0018110A">
        <w:trPr>
          <w:trHeight w:val="250"/>
          <w:jc w:val="center"/>
        </w:trPr>
        <w:tc>
          <w:tcPr>
            <w:tcW w:w="2066" w:type="dxa"/>
            <w:shd w:val="clear" w:color="auto" w:fill="92CDDC"/>
            <w:vAlign w:val="center"/>
          </w:tcPr>
          <w:p w:rsidR="00D56CD8" w:rsidRPr="0018110A" w:rsidRDefault="00D56CD8" w:rsidP="0018110A">
            <w:pPr>
              <w:jc w:val="center"/>
              <w:rPr>
                <w:b/>
                <w:sz w:val="22"/>
                <w:szCs w:val="22"/>
                <w:lang w:val="es-CO"/>
              </w:rPr>
            </w:pPr>
            <w:r w:rsidRPr="0018110A">
              <w:rPr>
                <w:sz w:val="22"/>
                <w:szCs w:val="22"/>
                <w:lang w:val="es-CO"/>
              </w:rPr>
              <w:t xml:space="preserve"> </w:t>
            </w:r>
            <w:r w:rsidRPr="0018110A">
              <w:rPr>
                <w:b/>
                <w:sz w:val="22"/>
                <w:szCs w:val="22"/>
                <w:lang w:val="es-CO"/>
              </w:rPr>
              <w:t>Controlador</w:t>
            </w:r>
          </w:p>
        </w:tc>
        <w:tc>
          <w:tcPr>
            <w:tcW w:w="2067" w:type="dxa"/>
            <w:shd w:val="clear" w:color="auto" w:fill="92CDDC"/>
            <w:vAlign w:val="center"/>
          </w:tcPr>
          <w:p w:rsidR="00D56CD8" w:rsidRPr="0018110A" w:rsidRDefault="00D56CD8" w:rsidP="0018110A">
            <w:pPr>
              <w:jc w:val="center"/>
              <w:rPr>
                <w:b/>
                <w:sz w:val="22"/>
                <w:szCs w:val="22"/>
                <w:lang w:val="en-US"/>
              </w:rPr>
            </w:pPr>
            <w:r w:rsidRPr="0018110A">
              <w:rPr>
                <w:b/>
                <w:sz w:val="22"/>
                <w:szCs w:val="22"/>
                <w:lang w:val="en-US"/>
              </w:rPr>
              <w:t>P</w:t>
            </w:r>
          </w:p>
        </w:tc>
        <w:tc>
          <w:tcPr>
            <w:tcW w:w="2067" w:type="dxa"/>
            <w:shd w:val="clear" w:color="auto" w:fill="92CDDC"/>
            <w:vAlign w:val="center"/>
          </w:tcPr>
          <w:p w:rsidR="00D56CD8" w:rsidRPr="0018110A" w:rsidRDefault="00D56CD8" w:rsidP="0018110A">
            <w:pPr>
              <w:jc w:val="center"/>
              <w:rPr>
                <w:b/>
                <w:sz w:val="22"/>
                <w:szCs w:val="22"/>
                <w:lang w:val="es-CO"/>
              </w:rPr>
            </w:pPr>
            <w:r w:rsidRPr="0018110A">
              <w:rPr>
                <w:b/>
                <w:sz w:val="22"/>
                <w:szCs w:val="22"/>
                <w:lang w:val="es-CO"/>
              </w:rPr>
              <w:t>PI</w:t>
            </w:r>
          </w:p>
        </w:tc>
        <w:tc>
          <w:tcPr>
            <w:tcW w:w="2067" w:type="dxa"/>
            <w:shd w:val="clear" w:color="auto" w:fill="92CDDC"/>
            <w:vAlign w:val="center"/>
          </w:tcPr>
          <w:p w:rsidR="00D56CD8" w:rsidRPr="0018110A" w:rsidRDefault="00D56CD8" w:rsidP="0018110A">
            <w:pPr>
              <w:jc w:val="center"/>
              <w:rPr>
                <w:b/>
                <w:sz w:val="22"/>
                <w:szCs w:val="22"/>
                <w:lang w:val="es-CO"/>
              </w:rPr>
            </w:pPr>
            <w:r w:rsidRPr="0018110A">
              <w:rPr>
                <w:b/>
                <w:sz w:val="22"/>
                <w:szCs w:val="22"/>
                <w:lang w:val="es-CO"/>
              </w:rPr>
              <w:t>PID</w:t>
            </w:r>
          </w:p>
        </w:tc>
      </w:tr>
      <w:tr w:rsidR="00D56CD8" w:rsidRPr="0018110A" w:rsidTr="0018110A">
        <w:trPr>
          <w:trHeight w:val="266"/>
          <w:jc w:val="center"/>
        </w:trPr>
        <w:tc>
          <w:tcPr>
            <w:tcW w:w="2066" w:type="dxa"/>
            <w:shd w:val="clear" w:color="auto" w:fill="DAEEF3"/>
            <w:vAlign w:val="center"/>
          </w:tcPr>
          <w:p w:rsidR="00D56CD8" w:rsidRPr="0018110A" w:rsidRDefault="00D56CD8" w:rsidP="0018110A">
            <w:pPr>
              <w:jc w:val="center"/>
              <w:rPr>
                <w:sz w:val="22"/>
                <w:szCs w:val="22"/>
                <w:vertAlign w:val="subscript"/>
                <w:lang w:val="es-CO"/>
              </w:rPr>
            </w:pPr>
            <w:r w:rsidRPr="0018110A">
              <w:rPr>
                <w:sz w:val="22"/>
                <w:szCs w:val="22"/>
                <w:lang w:val="es-CO"/>
              </w:rPr>
              <w:t>K</w:t>
            </w:r>
            <w:r w:rsidRPr="0018110A">
              <w:rPr>
                <w:sz w:val="22"/>
                <w:szCs w:val="22"/>
                <w:vertAlign w:val="subscript"/>
                <w:lang w:val="es-CO"/>
              </w:rPr>
              <w:t>p</w:t>
            </w:r>
          </w:p>
        </w:tc>
        <w:tc>
          <w:tcPr>
            <w:tcW w:w="2067" w:type="dxa"/>
            <w:vAlign w:val="center"/>
          </w:tcPr>
          <w:p w:rsidR="00D56CD8" w:rsidRPr="0018110A" w:rsidRDefault="00D56CD8" w:rsidP="0018110A">
            <w:pPr>
              <w:jc w:val="center"/>
              <w:rPr>
                <w:sz w:val="22"/>
                <w:szCs w:val="22"/>
                <w:lang w:val="es-CO"/>
              </w:rPr>
            </w:pPr>
          </w:p>
        </w:tc>
        <w:tc>
          <w:tcPr>
            <w:tcW w:w="2067" w:type="dxa"/>
            <w:vAlign w:val="center"/>
          </w:tcPr>
          <w:p w:rsidR="00D56CD8" w:rsidRPr="0018110A" w:rsidRDefault="00D56CD8" w:rsidP="0018110A">
            <w:pPr>
              <w:jc w:val="center"/>
              <w:rPr>
                <w:sz w:val="22"/>
                <w:szCs w:val="22"/>
                <w:lang w:val="es-CO"/>
              </w:rPr>
            </w:pPr>
          </w:p>
        </w:tc>
        <w:tc>
          <w:tcPr>
            <w:tcW w:w="2067" w:type="dxa"/>
            <w:vAlign w:val="center"/>
          </w:tcPr>
          <w:p w:rsidR="00D56CD8" w:rsidRPr="0018110A" w:rsidRDefault="00D56CD8" w:rsidP="0018110A">
            <w:pPr>
              <w:jc w:val="center"/>
              <w:rPr>
                <w:sz w:val="22"/>
                <w:szCs w:val="22"/>
                <w:lang w:val="es-CO"/>
              </w:rPr>
            </w:pPr>
          </w:p>
        </w:tc>
      </w:tr>
      <w:tr w:rsidR="00D56CD8" w:rsidRPr="0018110A" w:rsidTr="0018110A">
        <w:trPr>
          <w:trHeight w:val="250"/>
          <w:jc w:val="center"/>
        </w:trPr>
        <w:tc>
          <w:tcPr>
            <w:tcW w:w="2066" w:type="dxa"/>
            <w:shd w:val="clear" w:color="auto" w:fill="DAEEF3"/>
            <w:vAlign w:val="center"/>
          </w:tcPr>
          <w:p w:rsidR="00D56CD8" w:rsidRPr="0018110A" w:rsidRDefault="00D56CD8" w:rsidP="0018110A">
            <w:pPr>
              <w:jc w:val="center"/>
              <w:rPr>
                <w:sz w:val="22"/>
                <w:szCs w:val="22"/>
                <w:vertAlign w:val="subscript"/>
                <w:lang w:val="es-CO"/>
              </w:rPr>
            </w:pPr>
            <w:r w:rsidRPr="0018110A">
              <w:rPr>
                <w:sz w:val="22"/>
                <w:szCs w:val="22"/>
                <w:lang w:val="es-CO"/>
              </w:rPr>
              <w:t>T</w:t>
            </w:r>
            <w:r w:rsidRPr="0018110A">
              <w:rPr>
                <w:sz w:val="22"/>
                <w:szCs w:val="22"/>
                <w:vertAlign w:val="subscript"/>
                <w:lang w:val="es-CO"/>
              </w:rPr>
              <w:t>i</w:t>
            </w:r>
          </w:p>
        </w:tc>
        <w:tc>
          <w:tcPr>
            <w:tcW w:w="2067" w:type="dxa"/>
            <w:vAlign w:val="center"/>
          </w:tcPr>
          <w:p w:rsidR="00D56CD8" w:rsidRPr="0018110A" w:rsidRDefault="00D56CD8" w:rsidP="0018110A">
            <w:pPr>
              <w:jc w:val="center"/>
              <w:rPr>
                <w:sz w:val="22"/>
                <w:szCs w:val="22"/>
                <w:lang w:val="es-CO"/>
              </w:rPr>
            </w:pPr>
            <w:r w:rsidRPr="0018110A">
              <w:rPr>
                <w:sz w:val="22"/>
                <w:szCs w:val="22"/>
                <w:lang w:val="es-CO"/>
              </w:rPr>
              <w:t>-</w:t>
            </w:r>
          </w:p>
        </w:tc>
        <w:tc>
          <w:tcPr>
            <w:tcW w:w="2067" w:type="dxa"/>
            <w:vAlign w:val="center"/>
          </w:tcPr>
          <w:p w:rsidR="00D56CD8" w:rsidRPr="0018110A" w:rsidRDefault="00D56CD8" w:rsidP="0018110A">
            <w:pPr>
              <w:jc w:val="center"/>
              <w:rPr>
                <w:sz w:val="22"/>
                <w:szCs w:val="22"/>
                <w:lang w:val="es-CO"/>
              </w:rPr>
            </w:pPr>
          </w:p>
        </w:tc>
        <w:tc>
          <w:tcPr>
            <w:tcW w:w="2067" w:type="dxa"/>
            <w:vAlign w:val="center"/>
          </w:tcPr>
          <w:p w:rsidR="00D56CD8" w:rsidRPr="0018110A" w:rsidRDefault="00D56CD8" w:rsidP="0018110A">
            <w:pPr>
              <w:jc w:val="center"/>
              <w:rPr>
                <w:sz w:val="22"/>
                <w:szCs w:val="22"/>
                <w:lang w:val="es-CO"/>
              </w:rPr>
            </w:pPr>
          </w:p>
        </w:tc>
      </w:tr>
      <w:tr w:rsidR="00D56CD8" w:rsidRPr="0018110A" w:rsidTr="0018110A">
        <w:trPr>
          <w:trHeight w:val="266"/>
          <w:jc w:val="center"/>
        </w:trPr>
        <w:tc>
          <w:tcPr>
            <w:tcW w:w="2066" w:type="dxa"/>
            <w:shd w:val="clear" w:color="auto" w:fill="DAEEF3"/>
            <w:vAlign w:val="center"/>
          </w:tcPr>
          <w:p w:rsidR="00D56CD8" w:rsidRPr="0018110A" w:rsidRDefault="00D56CD8" w:rsidP="0018110A">
            <w:pPr>
              <w:jc w:val="center"/>
              <w:rPr>
                <w:sz w:val="22"/>
                <w:szCs w:val="22"/>
                <w:vertAlign w:val="subscript"/>
                <w:lang w:val="es-CO"/>
              </w:rPr>
            </w:pPr>
            <w:r w:rsidRPr="0018110A">
              <w:rPr>
                <w:sz w:val="22"/>
                <w:szCs w:val="22"/>
                <w:lang w:val="es-CO"/>
              </w:rPr>
              <w:t>T</w:t>
            </w:r>
            <w:r w:rsidRPr="0018110A">
              <w:rPr>
                <w:sz w:val="22"/>
                <w:szCs w:val="22"/>
                <w:vertAlign w:val="subscript"/>
                <w:lang w:val="es-CO"/>
              </w:rPr>
              <w:t>d</w:t>
            </w:r>
          </w:p>
        </w:tc>
        <w:tc>
          <w:tcPr>
            <w:tcW w:w="2067" w:type="dxa"/>
            <w:vAlign w:val="center"/>
          </w:tcPr>
          <w:p w:rsidR="00D56CD8" w:rsidRPr="0018110A" w:rsidRDefault="00D56CD8" w:rsidP="0018110A">
            <w:pPr>
              <w:jc w:val="center"/>
              <w:rPr>
                <w:sz w:val="22"/>
                <w:szCs w:val="22"/>
                <w:lang w:val="es-CO"/>
              </w:rPr>
            </w:pPr>
            <w:r w:rsidRPr="0018110A">
              <w:rPr>
                <w:sz w:val="22"/>
                <w:szCs w:val="22"/>
                <w:lang w:val="es-CO"/>
              </w:rPr>
              <w:t>-</w:t>
            </w:r>
          </w:p>
        </w:tc>
        <w:tc>
          <w:tcPr>
            <w:tcW w:w="2067" w:type="dxa"/>
            <w:vAlign w:val="center"/>
          </w:tcPr>
          <w:p w:rsidR="00D56CD8" w:rsidRPr="0018110A" w:rsidRDefault="00D56CD8" w:rsidP="0018110A">
            <w:pPr>
              <w:jc w:val="center"/>
              <w:rPr>
                <w:sz w:val="22"/>
                <w:szCs w:val="22"/>
                <w:lang w:val="es-CO"/>
              </w:rPr>
            </w:pPr>
            <w:r w:rsidRPr="0018110A">
              <w:rPr>
                <w:sz w:val="22"/>
                <w:szCs w:val="22"/>
                <w:lang w:val="es-CO"/>
              </w:rPr>
              <w:t>-</w:t>
            </w:r>
          </w:p>
        </w:tc>
        <w:tc>
          <w:tcPr>
            <w:tcW w:w="2067" w:type="dxa"/>
            <w:vAlign w:val="center"/>
          </w:tcPr>
          <w:p w:rsidR="00D56CD8" w:rsidRPr="0018110A" w:rsidRDefault="00D56CD8" w:rsidP="0018110A">
            <w:pPr>
              <w:jc w:val="center"/>
              <w:rPr>
                <w:sz w:val="22"/>
                <w:szCs w:val="22"/>
                <w:lang w:val="es-CO"/>
              </w:rPr>
            </w:pPr>
          </w:p>
        </w:tc>
      </w:tr>
    </w:tbl>
    <w:p w:rsidR="00D56CD8" w:rsidRDefault="00D56CD8">
      <w:pPr>
        <w:rPr>
          <w:sz w:val="22"/>
          <w:szCs w:val="22"/>
          <w:lang w:val="es-CO"/>
        </w:rPr>
      </w:pPr>
    </w:p>
    <w:p w:rsidR="00D56CD8" w:rsidRDefault="00D56CD8" w:rsidP="00DF5384">
      <w:pPr>
        <w:suppressAutoHyphens w:val="0"/>
        <w:jc w:val="both"/>
        <w:rPr>
          <w:sz w:val="22"/>
          <w:szCs w:val="22"/>
        </w:rPr>
      </w:pPr>
      <w:r w:rsidRPr="00DF5384">
        <w:rPr>
          <w:sz w:val="22"/>
          <w:szCs w:val="22"/>
          <w:lang w:val="es-CO"/>
        </w:rPr>
        <w:t xml:space="preserve">c) </w:t>
      </w:r>
      <w:r>
        <w:rPr>
          <w:sz w:val="22"/>
          <w:szCs w:val="22"/>
        </w:rPr>
        <w:t>Abra el simulador tanks</w:t>
      </w:r>
      <w:r w:rsidRPr="00DF5384">
        <w:rPr>
          <w:sz w:val="22"/>
          <w:szCs w:val="22"/>
        </w:rPr>
        <w:t xml:space="preserve">PID.mdl en SIMULINK para implementar sus controladores. </w:t>
      </w:r>
      <w:r>
        <w:rPr>
          <w:sz w:val="22"/>
          <w:szCs w:val="22"/>
        </w:rPr>
        <w:t xml:space="preserve">Recuerde que los términos a introducir en el controlador son: </w:t>
      </w:r>
      <w:r>
        <w:rPr>
          <w:i/>
          <w:sz w:val="22"/>
          <w:szCs w:val="22"/>
        </w:rPr>
        <w:t>Kp</w:t>
      </w:r>
      <w:r>
        <w:rPr>
          <w:sz w:val="22"/>
          <w:szCs w:val="22"/>
        </w:rPr>
        <w:t xml:space="preserve">, </w:t>
      </w:r>
      <w:r>
        <w:rPr>
          <w:i/>
          <w:sz w:val="22"/>
          <w:szCs w:val="22"/>
        </w:rPr>
        <w:t>Ki</w:t>
      </w:r>
      <w:r>
        <w:rPr>
          <w:sz w:val="22"/>
          <w:szCs w:val="22"/>
        </w:rPr>
        <w:t xml:space="preserve"> y </w:t>
      </w:r>
      <w:r>
        <w:rPr>
          <w:i/>
          <w:sz w:val="22"/>
          <w:szCs w:val="22"/>
        </w:rPr>
        <w:t>Kd</w:t>
      </w:r>
      <w:r>
        <w:rPr>
          <w:sz w:val="22"/>
          <w:szCs w:val="22"/>
        </w:rPr>
        <w:t>, así como son observados en la ecuación:</w:t>
      </w:r>
    </w:p>
    <w:p w:rsidR="00D56CD8" w:rsidRDefault="00D56CD8" w:rsidP="00991E99">
      <w:pPr>
        <w:suppressAutoHyphens w:val="0"/>
        <w:jc w:val="center"/>
      </w:pPr>
      <w:r w:rsidRPr="0018110A">
        <w:pict>
          <v:shape id="_x0000_i1028" type="#_x0000_t75" style="width:126.75pt;height:26.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54CD0&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530E2&quot;/&gt;&lt;wsp:rsid wsp:val=&quot;0046415C&quot;/&gt;&lt;wsp:rsid wsp:val=&quot;004F5830&quot;/&gt;&lt;wsp:rsid wsp:val=&quot;00572A56&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F10DF0&quot;/&gt;&lt;wsp:rsid wsp:val=&quot;00F458D6&quot;/&gt;&lt;wsp:rsid wsp:val=&quot;00F968B2&quot;/&gt;&lt;wsp:rsid wsp:val=&quot;00FC59BB&quot;/&gt;&lt;/wsp:rsids&gt;&lt;/w:docPr&gt;&lt;w:body&gt;&lt;w:p wsp:rsidR=&quot;00000000&quot; wsp:rsidRDefault=&quot;00054CD0&quot;&gt;&lt;m:oMathPara&gt;&lt;m:oMath&gt;&lt;m:sSub&gt;&lt;m:sSubPr&gt;&lt;m:ctrlPr&gt;&lt;w:rPr&gt;&lt;w:rFonts w:ascii=&quot;Cambria Math&quot; w:h-ansi=&quot;Cambria Math&quot;/&gt;&lt;wx:font wx:val=&quot;Cambria Math&quot;/&gt;&lt;w:b/&gt;&lt;w:i/&gt;&lt;w:sz w:val=&quot;22&quot;/&gt;&lt;w:sz-cs w:val=&quot;22&quot;/&gt;&lt;/w:rPr&gt;&lt;/m:ctrlPr&gt;&lt;/m:sSubPr&gt;&lt;m:e&gt;&lt;m:r&gt;&lt;m:rPr&gt;&lt;m:sty m:val=&quot;bi&quot;/&gt;&lt;/m:rPr&gt;&lt;w:rPr&gt;&lt;w:rFonts w:ascii=&quot;Cambria Math&quot; w:h-ansi=&quot;Cambria Math&quot;/&gt;&lt;wx:font wx:val=&quot;Cambria Math&quot;/&gt;&lt;w:b/&gt;&lt;w:i/&gt;&lt;w:sz w:val=&quot;22&quot;/&gt;&lt;w:sz-cs w:val=&quot;22&quot;/&gt;&lt;/w:rPr&gt;&lt;m:t&gt;G&lt;/m:t&gt;&lt;/m:r&gt;&lt;/m:e&gt;&lt;m:sub&gt;&lt;m:r&gt;&lt;m:rPr&gt;&lt;m:sty m:val=&quot;bi&quot;/&gt;&lt;/m:rPr&gt;&lt;w:rPr&gt;&lt;w:rFonts w:ascii=&quot;Cambria Math&quot; w:h-ansi=&quot;Cambria Math&quot;/&gt;&lt;wx:font wx:val=&quot;Cambria Math&quot;/&gt;&lt;w:b/&gt;&lt;w:i/&gt;&lt;w:sz w:val=&quot;22&quot;/&gt;&lt;w:sz-cs w:val=&quot;22&quot;/&gt;&lt;/w:rPr&gt;&lt;m:t&gt;c&lt;/m:t&gt;&lt;/m:r&gt;&lt;/m:sub&gt;&lt;/m:sSub&gt;&lt;m:r&gt;&lt;m:rPr&gt;&lt;m:sty m:val=&quot;bi&quot;/&gt;&lt;/m:rPr&gt;&lt;w:rPr&gt;&lt;w:rFonts w:ascii=&quot;Cambria Math&quot; w:h-ansi=&quot;Cambria Math&quot;/&gt;&lt;wx:font wx:val=&quot;Cambria Math&quot;/&gt;&lt;w:b/&gt;&lt;w:i/&gt;&lt;w:sz w:val=&quot;22&quot;/&gt;&lt;w:sz-cs w:val=&quot;22&quot;/&gt;&lt;/w:rPr&gt;&lt;m:t&gt;=&lt;/m:t&gt;&lt;/m:r&gt;&lt;m:sSub&gt;&lt;m:sSubPr&gt;&lt;m:ctrlPr&gt;&lt;w:rPr&gt;&lt;w:rFonts w:ascii=&quot;Cambria Math&quot; w:h-ansi=&quot;Cambria Math&quot;/&gt;&lt;wx:font wx:val=&quot;Cambria Math&quot;/&gt;&lt;w:b/&gt;&lt;w:i/&gt;&lt;w:sz w:val=&quot;22&quot;/&gt;&lt;w:sz-cs w:val=&quot;22&quot;/&gt;&lt;/w:rPr&gt;&lt;/m:ctrlPr&gt;&lt;/m:sSubPr&gt;&lt;m:e&gt;&lt;m:r&gt;&lt;m:rPr&gt;&lt;m:sty m:val=&quot;bi&quot;/&gt;&lt;/m:rPr&gt;&lt;w:rPr&gt;&lt;w:rFonts w:ascii=&quot;Cambria Math&quot; w:h-ansi=&quot;Cambria Math&quot;/&gt;&lt;wx:font wx:val=&quot;Cambria Math&quot;/&gt;&lt;w:b/&gt;&lt;w:i/&gt;&lt;w:sz w:val=&quot;22&quot;/&gt;&lt;w:sz-cs w:val=&quot;22&quot;/&gt;&lt;/w:rPr&gt;&lt;m:t&gt;K&lt;/m:t&gt;&lt;/m:r&gt;&lt;/m:e&gt;&lt;m:sub&gt;&lt;m:r&gt;&lt;m:rPr&gt;&lt;m:sty m:val=&quot;bi&quot;/&gt;&lt;/m:rPr&gt;&lt;w:rPr&gt;&lt;w:rFonts w:ascii=&quot;Cambria Math&quot; w:h-ansi=&quot;Cambria Math&quot;/&gt;&lt;wx:font wx:val=&quot;Cambria Math&quot;/&gt;&lt;w:b/&gt;&lt;w:i/&gt;&lt;w:sz w:val=&quot;22&quot;/&gt;&lt;w:sz-cs w:val=&quot;22&quot;/&gt;&lt;/w:rPr&gt;&lt;m:t&gt;p&lt;/m:t&gt;&lt;/m:r&gt;&lt;/m:sub&gt;&lt;/m:sSub&gt;&lt;m:r&gt;&lt;m:rPr&gt;&lt;m:sty m:val=&quot;bi&quot;/&gt;&lt;/m:rPr&gt;&lt;w:rPr&gt;&lt;w:rFonts w:ascii=&quot;Cambria Math&quot; w:h-ansi=&quot;Cambria Math&quot;/&gt;&lt;wx:font wx:val=&quot;Cambria Math&quot;/&gt;&lt;w:b/&gt;&lt;w:i/&gt;&lt;w:sz w:val=&quot;22&quot;/&gt;&lt;w:sz-cs w:val=&quot;22&quot;/&gt;&lt;/w:rPr&gt;&lt;m:t&gt;+&lt;/m:t&gt;&lt;/m:r&gt;&lt;m:f&gt;&lt;m:fPr&gt;&lt;m:ctrlPr&gt;&lt;w:rPr&gt;&lt;w:rFonts w:ascii=&quot;Cambria Math&quot; w:h-ansi=&quot;Cambria Math&quot;/&gt;&lt;wx:font wx:val=&quot;Cambria Math&quot;/&gt;&lt;w:b/&gt;&lt;w:i/&gt;&lt;w:sz w:val=&quot;22&quot;/&gt;&lt;w:sz-cs w:val=&quot;22&quot;/&gt;&lt;/w:rPr&gt;&lt;/m:ctrlPr&gt;&lt;/m:fPr&gt;&lt;m:num&gt;&lt;m:sSub&gt;&lt;m:sSubPr&gt;&lt;m:ctrlPr&gt;&lt;w:rPr&gt;&lt;w:rFonts w:ascii=&quot;Cambria Math&quot; w:h-ansi=&quot;Cambria Math&quot;/&gt;&lt;wx:font wx:val=&quot;Cambria Math&quot;/&gt;&lt;w:b/&gt;&lt;w:i/&gt;&lt;w:sz w:val=&quot;22&quot;/&gt;&lt;w:sz-cs w:val=&quot;22&quot;/&gt;&lt;/w:rPr&gt;&lt;/m:ctrlPr&gt;&lt;/m:sSubPr&gt;&lt;m:e&gt;&lt;m:r&gt;&lt;m:rPr&gt;&lt;m:sty m:val=&quot;bi&quot;/&gt;&lt;/m:rPr&gt;&lt;w:rPr&gt;&lt;w:rFonts w:ascii=&quot;Cambria Math&quot; w:h-ansi=&quot;Cambria Math&quot;/&gt;&lt;wx:font wx:val=&quot;Cambria Math&quot;/&gt;&lt;w:b/&gt;&lt;w:i/&gt;&lt;w:sz w:val=&quot;22&quot;/&gt;&lt;w:sz-cs w:val=&quot;22&quot;/&gt;&lt;/w:rPr&gt;&lt;m:t&gt;K&lt;/m:t&gt;&lt;/m:r&gt;&lt;/m:e&gt;&lt;m:sub&gt;&lt;m:r&gt;&lt;m:rPr&gt;&lt;m:sty m:val=&quot;bi&quot;/&gt;&lt;/m:rPr&gt;&lt;w:rPr&gt;&lt;w:rFonts w:ascii=&quot;Cambria Math&quot; w:h-ansi=&quot;Cambria Math&quot;/&gt;&lt;wx:font wx:val=&quot;Cambria Math&quot;/&gt;&lt;w:b/&gt;&lt;w:i/&gt;&lt;w:sz w:val=&quot;22&quot;/&gt;&lt;w:sz-cs w:val=&quot;22&quot;/&gt;&lt;/w:rPr&gt;&lt;m:t&gt;p&lt;/m:t&gt;&lt;/m:r&gt;&lt;/m:sub&gt;&lt;/m:sSub&gt;&lt;/m:num&gt;&lt;m:den&gt;&lt;m:sSub&gt;&lt;m:sSubPr&gt;&lt;m:ctrlPr&gt;&lt;w:rPr&gt;&lt;w:rFonts w:ascii=&quot;Cambria Math&quot; w:h-ansi=&quot;Cambria Math&quot;/&gt;&lt;wx:font wx:val=&quot;Cambria Math&quot;/&gt;&lt;w:b/&gt;&lt;w:i/&gt;&lt;w:sz w:val=&quot;22&quot;/&gt;&lt;w:sz-cs w:val=&quot;22&quot;/&gt;&lt;/w:rPr&gt;&lt;/m:ctrlPr&gt;&lt;/m:sSubPr&gt;&lt;m:e&gt;&lt;m:r&gt;&lt;m:rPr&gt;&lt;m:sty m:val=&quot;bi&quot;/&gt;&lt;/m:rPr&gt;&lt;w:rPr&gt;&lt;w:rFonts w:ascii=&quot;Cambria Math&quot; w:h-ansi=&quot;Cambria Math&quot;/&gt;&lt;wx:font wx:val=&quot;Cambria Math&quot;/&gt;&lt;w:b/&gt;&lt;w:i/&gt;&lt;w:sz w:val=&quot;22&quot;/&gt;&lt;w:sz-cs w:val=&quot;22&quot;/&gt;&lt;/w:rPr&gt;&lt;m:t&gt;T&lt;/m:t&gt;&lt;/m:r&gt;&lt;/m:e&gt;&lt;m:sub&gt;&lt;m:r&gt;&lt;m:rPr&gt;&lt;m:sty m:val=&quot;bi&quot;/&gt;&lt;/m:rPr&gt;&lt;w:rPr&gt;&lt;w:rFonts w:ascii=&quot;Cambria Math&quot; w:h-ansi=&quot;Cambria Math&quot;/&gt;&lt;wx:font wx:val=&quot;Cambria Math&quot;/&gt;&lt;w:b/&gt;&lt;w:i/&gt;&lt;w:sz w:val=&quot;22&quot;/&gt;&lt;w:sz-cs w:val=&quot;22&quot;/&gt;&lt;/w:rPr&gt;&lt;m:t&gt;i&lt;/m:t&gt;&lt;/m:r&gt;&lt;/m:sub&gt;&lt;/m:sSub&gt;&lt;/m:den&gt;&lt;/m:f&gt;&lt;m:r&gt;&lt;m:rPr&gt;&lt;m:sty m:val=&quot;bi&quot;/&gt;&lt;/m:rPr&gt;&lt;w:rPr&gt;&lt;w:rFonts w:ascii=&quot;Cambria Math&quot; w:h-ansi=&quot;Cambria Math&quot;/&gt;&lt;wx:font wx:val=&quot;Cambria Math&quot;/&gt;&lt;w:b/&gt;&lt;w:i/&gt;&lt;w:sz w:val=&quot;22&quot;/&gt;&lt;w:sz-cs w:val=&quot;22&quot;/&gt;&lt;/w:rPr&gt;&lt;m:t&gt;S+&lt;/m:t&gt;&lt;/m:r&gt;&lt;m:sSub&gt;&lt;m:sSubPr&gt;&lt;m:ctrlPr&gt;&lt;w:rPr&gt;&lt;w:rFonts w:ascii=&quot;Cambria Math&quot; w:h-ansi=&quot;Cambria Math&quot;/&gt;&lt;wx:font wx:val=&quot;Cambria Math&quot;/&gt;&lt;w:b/&gt;&lt;w:i/&gt;&lt;w:sz w:val=&quot;22&quot;/&gt;&lt;w:sz-cs w:val=&quot;22&quot;/&gt;&lt;/w:rPr&gt;&lt;/m:ctrlPr&gt;&lt;/m:sSubPr&gt;&lt;m:e&gt;&lt;m:r&gt;&lt;m:rPr&gt;&lt;m:sty m:val=&quot;bi&quot;/&gt;&lt;/m:rPr&gt;&lt;w:rPr&gt;&lt;w:rFonts w:ascii=&quot;Cambria Math&quot; w:h-ansi=&quot;Cambria Math&quot;/&gt;&lt;wx:font wx:val=&quot;Cambria Math&quot;/&gt;&lt;w:b/&gt;&lt;w:i/&gt;&lt;w:sz w:val=&quot;22&quot;/&gt;&lt;w:sz-cs w:val=&quot;22&quot;/&gt;&lt;/w:rPr&gt;&lt;m:t&gt;K&lt;/m:t&gt;&lt;/m:r&gt;&lt;/m:e&gt;&lt;m:sub&gt;&lt;m:r&gt;&lt;m:rPr&gt;&lt;m:sty m:val=&quot;bi&quot;/&gt;&lt;/m:rPr&gt;&lt;w:rPr&gt;&lt;w:rFonts w:ascii=&quot;Cambria Math&quot; w:h-ansi=&quot;Cambria Math&quot;/&gt;&lt;wx:font wx:val=&quot;Cambria Math&quot;/&gt;&lt;w:b/&gt;&lt;w:i/&gt;&lt;w:sz w:val=&quot;22&quot;/&gt;&lt;w:sz-cs w:val=&quot;22&quot;/&gt;&lt;/w:rPr&gt;&lt;m:t&gt;p&lt;/m:t&gt;&lt;/m:r&gt;&lt;/m:sub&gt;&lt;/m:sSub&gt;&lt;m:sSub&gt;&lt;m:sSubPr&gt;&lt;m:ctrlPr&gt;&lt;w:rPr&gt;&lt;w:rFonts w:ascii=&quot;Cambria Math&quot; w:h-ansi=&quot;Cambria Math&quot;/&gt;&lt;wx:font wx:val=&quot;Cambria Math&quot;/&gt;&lt;w:b/&gt;&lt;w:i/&gt;&lt;w:sz w:val=&quot;22&quot;/&gt;&lt;w:sz-cs w:val=&quot;22&quot;/&gt;&lt;/w:rPr&gt;&lt;/m:ctrlPr&gt;&lt;/m:sSubPr&gt;&lt;m:e&gt;&lt;m:r&gt;&lt;m:rPr&gt;&lt;m:sty m:val=&quot;bi&quot;/&gt;&lt;/m:rPr&gt;&lt;w:rPr&gt;&lt;w:rFonts w:ascii=&quot;Cambria Math&quot; w:h-ansi=&quot;Cambria Math&quot;/&gt;&lt;wx:font wx:val=&quot;Cambria Math&quot;/&gt;&lt;w:b/&gt;&lt;w:i/&gt;&lt;w:sz w:val=&quot;22&quot;/&gt;&lt;w:sz-cs w:val=&quot;22&quot;/&gt;&lt;/w:rPr&gt;&lt;m:t&gt;T&lt;/m:t&gt;&lt;/m:r&gt;&lt;/m:e&gt;&lt;m:sub&gt;&lt;m:r&gt;&lt;m:rPr&gt;&lt;m:sty m:val=&quot;bi&quot;/&gt;&lt;/m:rPr&gt;&lt;w:rPr&gt;&lt;w:rFonts w:ascii=&quot;Cambria Math&quot; w:h-ansi=&quot;Cambria Math&quot;/&gt;&lt;wx:font wx:val=&quot;Cambria Math&quot;/&gt;&lt;w:b/&gt;&lt;w:i/&gt;&lt;w:sz w:val=&quot;22&quot;/&gt;&lt;w:sz-cs w:val=&quot;22&quot;/&gt;&lt;/w:rPr&gt;&lt;m:t&gt;d&lt;/m:t&gt;&lt;/m:r&gt;&lt;/m:sub&gt;&lt;/m:sSub&gt;&lt;m:r&gt;&lt;m:rPr&gt;&lt;m:sty m:val=&quot;bi&quot;/&gt;&lt;/m:rPr&gt;&lt;w:rPr&gt;&lt;w:rFonts w:ascii=&quot;Cambria Math&quot; w:h-ansi=&quot;Cambria Math&quot;/&gt;&lt;wx:font wx:val=&quot;Cambria Math&quot;/&gt;&lt;w:b/&gt;&lt;w:i/&gt;&lt;w:sz w:val=&quot;22&quot;/&gt;&lt;w:sz-cs w:val=&quot;22&quot;/&gt;&lt;/w:rPr&gt;&lt;m:t&gt;S&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9" o:title="" chromakey="white"/>
          </v:shape>
        </w:pict>
      </w:r>
    </w:p>
    <w:p w:rsidR="00D56CD8" w:rsidRDefault="00D56CD8" w:rsidP="00DF5384">
      <w:pPr>
        <w:suppressAutoHyphens w:val="0"/>
        <w:jc w:val="both"/>
        <w:rPr>
          <w:sz w:val="22"/>
          <w:szCs w:val="22"/>
        </w:rPr>
      </w:pPr>
      <w:r>
        <w:rPr>
          <w:sz w:val="22"/>
          <w:szCs w:val="22"/>
        </w:rPr>
        <w:t>A continuación, o</w:t>
      </w:r>
      <w:r w:rsidRPr="00DF5384">
        <w:rPr>
          <w:sz w:val="22"/>
          <w:szCs w:val="22"/>
        </w:rPr>
        <w:t>btenga la respuesta temporal del sistema para cada controlador y haga uso de los valores de referencia adecuados en [cm].</w:t>
      </w:r>
    </w:p>
    <w:p w:rsidR="00D56CD8" w:rsidRDefault="00D56CD8" w:rsidP="00991E9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43"/>
      </w:tblGrid>
      <w:tr w:rsidR="00D56CD8" w:rsidRPr="0018110A" w:rsidTr="00991E99">
        <w:trPr>
          <w:trHeight w:val="3716"/>
          <w:jc w:val="center"/>
        </w:trPr>
        <w:tc>
          <w:tcPr>
            <w:tcW w:w="8643" w:type="dxa"/>
            <w:vAlign w:val="center"/>
          </w:tcPr>
          <w:p w:rsidR="00D56CD8" w:rsidRPr="0018110A" w:rsidRDefault="00D56CD8" w:rsidP="000E1D0A">
            <w:pPr>
              <w:jc w:val="center"/>
            </w:pPr>
            <w:r w:rsidRPr="0018110A">
              <w:rPr>
                <w:sz w:val="20"/>
                <w:szCs w:val="20"/>
              </w:rPr>
              <w:t>(insertar imagen aquí – con grid, leyenda, respuesta y referencia)</w:t>
            </w:r>
          </w:p>
        </w:tc>
      </w:tr>
    </w:tbl>
    <w:p w:rsidR="00D56CD8" w:rsidRDefault="00D56CD8" w:rsidP="00991E99">
      <w:pPr>
        <w:jc w:val="center"/>
      </w:pPr>
      <w:r w:rsidRPr="00D20C7B">
        <w:rPr>
          <w:b/>
        </w:rPr>
        <w:t xml:space="preserve">Figura </w:t>
      </w:r>
      <w:r>
        <w:rPr>
          <w:b/>
        </w:rPr>
        <w:t>3</w:t>
      </w:r>
      <w:r w:rsidRPr="00D20C7B">
        <w:rPr>
          <w:b/>
        </w:rPr>
        <w:t>.</w:t>
      </w:r>
      <w:r>
        <w:rPr>
          <w:b/>
        </w:rPr>
        <w:t xml:space="preserve"> </w:t>
      </w:r>
      <w:r>
        <w:t>Respuesta del sistema controlado para cada controlador</w:t>
      </w:r>
    </w:p>
    <w:p w:rsidR="00D56CD8" w:rsidRDefault="00D56CD8" w:rsidP="00DF5384">
      <w:pPr>
        <w:suppressAutoHyphens w:val="0"/>
        <w:jc w:val="both"/>
        <w:rPr>
          <w:sz w:val="22"/>
          <w:szCs w:val="22"/>
        </w:rPr>
      </w:pPr>
    </w:p>
    <w:p w:rsidR="00D56CD8" w:rsidRDefault="00D56CD8" w:rsidP="00DF5384">
      <w:pPr>
        <w:suppressAutoHyphens w:val="0"/>
        <w:jc w:val="both"/>
        <w:rPr>
          <w:sz w:val="22"/>
          <w:szCs w:val="22"/>
        </w:rPr>
      </w:pPr>
    </w:p>
    <w:p w:rsidR="00D56CD8" w:rsidRDefault="00D56CD8" w:rsidP="0060502C">
      <w:pPr>
        <w:suppressAutoHyphens w:val="0"/>
        <w:jc w:val="both"/>
        <w:rPr>
          <w:sz w:val="22"/>
          <w:szCs w:val="22"/>
        </w:rPr>
      </w:pPr>
      <w:r>
        <w:rPr>
          <w:sz w:val="22"/>
          <w:szCs w:val="22"/>
        </w:rPr>
        <w:t>d) Obtenga para cada caso los siguientes parámetros: M</w:t>
      </w:r>
      <w:r w:rsidRPr="00991E99">
        <w:rPr>
          <w:sz w:val="22"/>
          <w:szCs w:val="22"/>
          <w:vertAlign w:val="subscript"/>
        </w:rPr>
        <w:t>p</w:t>
      </w:r>
      <w:r>
        <w:rPr>
          <w:sz w:val="22"/>
          <w:szCs w:val="22"/>
        </w:rPr>
        <w:t>, t</w:t>
      </w:r>
      <w:r>
        <w:rPr>
          <w:sz w:val="22"/>
          <w:szCs w:val="22"/>
          <w:vertAlign w:val="subscript"/>
        </w:rPr>
        <w:t>ss</w:t>
      </w:r>
      <w:r>
        <w:rPr>
          <w:sz w:val="22"/>
          <w:szCs w:val="22"/>
        </w:rPr>
        <w:t>(2%) y e</w:t>
      </w:r>
      <w:r>
        <w:rPr>
          <w:sz w:val="22"/>
          <w:szCs w:val="22"/>
          <w:vertAlign w:val="subscript"/>
        </w:rPr>
        <w:t>ss</w:t>
      </w:r>
    </w:p>
    <w:p w:rsidR="00D56CD8" w:rsidRDefault="00D56CD8" w:rsidP="0060502C">
      <w:pPr>
        <w:suppressAutoHyphens w:val="0"/>
        <w:jc w:val="both"/>
        <w:rPr>
          <w:sz w:val="22"/>
          <w:szCs w:val="22"/>
        </w:rPr>
      </w:pPr>
    </w:p>
    <w:p w:rsidR="00D56CD8" w:rsidRPr="004F5830" w:rsidRDefault="00D56CD8" w:rsidP="004F5830">
      <w:pPr>
        <w:suppressAutoHyphens w:val="0"/>
        <w:jc w:val="center"/>
        <w:rPr>
          <w:sz w:val="22"/>
          <w:szCs w:val="22"/>
        </w:rPr>
      </w:pPr>
      <w:r>
        <w:rPr>
          <w:b/>
          <w:sz w:val="22"/>
          <w:szCs w:val="22"/>
        </w:rPr>
        <w:t>Tabla 3.</w:t>
      </w:r>
      <w:r>
        <w:rPr>
          <w:sz w:val="22"/>
          <w:szCs w:val="22"/>
        </w:rPr>
        <w:t xml:space="preserve"> Características del sistema controlado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15"/>
        <w:gridCol w:w="2116"/>
        <w:gridCol w:w="2116"/>
        <w:gridCol w:w="2116"/>
      </w:tblGrid>
      <w:tr w:rsidR="00D56CD8" w:rsidRPr="0018110A" w:rsidTr="0018110A">
        <w:trPr>
          <w:trHeight w:val="261"/>
          <w:jc w:val="center"/>
        </w:trPr>
        <w:tc>
          <w:tcPr>
            <w:tcW w:w="2115" w:type="dxa"/>
            <w:shd w:val="clear" w:color="auto" w:fill="92CDDC"/>
            <w:vAlign w:val="center"/>
          </w:tcPr>
          <w:p w:rsidR="00D56CD8" w:rsidRPr="0018110A" w:rsidRDefault="00D56CD8" w:rsidP="0018110A">
            <w:pPr>
              <w:suppressAutoHyphens w:val="0"/>
              <w:jc w:val="center"/>
              <w:rPr>
                <w:b/>
                <w:sz w:val="22"/>
                <w:szCs w:val="22"/>
              </w:rPr>
            </w:pPr>
            <w:r w:rsidRPr="0018110A">
              <w:rPr>
                <w:b/>
                <w:sz w:val="22"/>
                <w:szCs w:val="22"/>
              </w:rPr>
              <w:t>Característica</w:t>
            </w:r>
          </w:p>
        </w:tc>
        <w:tc>
          <w:tcPr>
            <w:tcW w:w="2116" w:type="dxa"/>
            <w:shd w:val="clear" w:color="auto" w:fill="92CDDC"/>
            <w:vAlign w:val="center"/>
          </w:tcPr>
          <w:p w:rsidR="00D56CD8" w:rsidRPr="0018110A" w:rsidRDefault="00D56CD8" w:rsidP="0018110A">
            <w:pPr>
              <w:suppressAutoHyphens w:val="0"/>
              <w:jc w:val="center"/>
              <w:rPr>
                <w:b/>
                <w:sz w:val="22"/>
                <w:szCs w:val="22"/>
              </w:rPr>
            </w:pPr>
            <w:r w:rsidRPr="0018110A">
              <w:rPr>
                <w:b/>
                <w:sz w:val="22"/>
                <w:szCs w:val="22"/>
              </w:rPr>
              <w:t>Mp</w:t>
            </w:r>
          </w:p>
        </w:tc>
        <w:tc>
          <w:tcPr>
            <w:tcW w:w="2116" w:type="dxa"/>
            <w:shd w:val="clear" w:color="auto" w:fill="92CDDC"/>
            <w:vAlign w:val="center"/>
          </w:tcPr>
          <w:p w:rsidR="00D56CD8" w:rsidRPr="0018110A" w:rsidRDefault="00D56CD8" w:rsidP="0018110A">
            <w:pPr>
              <w:suppressAutoHyphens w:val="0"/>
              <w:jc w:val="center"/>
              <w:rPr>
                <w:b/>
                <w:sz w:val="22"/>
                <w:szCs w:val="22"/>
              </w:rPr>
            </w:pPr>
            <w:r w:rsidRPr="0018110A">
              <w:rPr>
                <w:b/>
                <w:sz w:val="22"/>
                <w:szCs w:val="22"/>
              </w:rPr>
              <w:t>t</w:t>
            </w:r>
            <w:r w:rsidRPr="0018110A">
              <w:rPr>
                <w:b/>
                <w:sz w:val="22"/>
                <w:szCs w:val="22"/>
                <w:vertAlign w:val="subscript"/>
              </w:rPr>
              <w:t>ss</w:t>
            </w:r>
            <w:r w:rsidRPr="0018110A">
              <w:rPr>
                <w:b/>
                <w:sz w:val="22"/>
                <w:szCs w:val="22"/>
              </w:rPr>
              <w:t>(2%)</w:t>
            </w:r>
          </w:p>
        </w:tc>
        <w:tc>
          <w:tcPr>
            <w:tcW w:w="2116" w:type="dxa"/>
            <w:shd w:val="clear" w:color="auto" w:fill="92CDDC"/>
            <w:vAlign w:val="center"/>
          </w:tcPr>
          <w:p w:rsidR="00D56CD8" w:rsidRPr="0018110A" w:rsidRDefault="00D56CD8" w:rsidP="0018110A">
            <w:pPr>
              <w:suppressAutoHyphens w:val="0"/>
              <w:jc w:val="center"/>
              <w:rPr>
                <w:b/>
                <w:sz w:val="22"/>
                <w:szCs w:val="22"/>
                <w:vertAlign w:val="subscript"/>
              </w:rPr>
            </w:pPr>
            <w:r w:rsidRPr="0018110A">
              <w:rPr>
                <w:b/>
                <w:sz w:val="22"/>
                <w:szCs w:val="22"/>
              </w:rPr>
              <w:t>e</w:t>
            </w:r>
            <w:r w:rsidRPr="0018110A">
              <w:rPr>
                <w:b/>
                <w:sz w:val="22"/>
                <w:szCs w:val="22"/>
                <w:vertAlign w:val="subscript"/>
              </w:rPr>
              <w:t>ss</w:t>
            </w:r>
          </w:p>
        </w:tc>
      </w:tr>
      <w:tr w:rsidR="00D56CD8" w:rsidRPr="0018110A" w:rsidTr="0018110A">
        <w:trPr>
          <w:trHeight w:val="261"/>
          <w:jc w:val="center"/>
        </w:trPr>
        <w:tc>
          <w:tcPr>
            <w:tcW w:w="2115" w:type="dxa"/>
            <w:shd w:val="clear" w:color="auto" w:fill="DAEEF3"/>
            <w:vAlign w:val="center"/>
          </w:tcPr>
          <w:p w:rsidR="00D56CD8" w:rsidRPr="0018110A" w:rsidRDefault="00D56CD8" w:rsidP="0018110A">
            <w:pPr>
              <w:suppressAutoHyphens w:val="0"/>
              <w:jc w:val="center"/>
              <w:rPr>
                <w:sz w:val="22"/>
                <w:szCs w:val="22"/>
              </w:rPr>
            </w:pPr>
            <w:r w:rsidRPr="0018110A">
              <w:rPr>
                <w:sz w:val="22"/>
                <w:szCs w:val="22"/>
              </w:rPr>
              <w:t>P</w:t>
            </w:r>
          </w:p>
        </w:tc>
        <w:tc>
          <w:tcPr>
            <w:tcW w:w="2116" w:type="dxa"/>
            <w:vAlign w:val="center"/>
          </w:tcPr>
          <w:p w:rsidR="00D56CD8" w:rsidRPr="0018110A" w:rsidRDefault="00D56CD8" w:rsidP="0018110A">
            <w:pPr>
              <w:suppressAutoHyphens w:val="0"/>
              <w:jc w:val="center"/>
              <w:rPr>
                <w:sz w:val="22"/>
                <w:szCs w:val="22"/>
              </w:rPr>
            </w:pPr>
          </w:p>
        </w:tc>
        <w:tc>
          <w:tcPr>
            <w:tcW w:w="2116" w:type="dxa"/>
            <w:vAlign w:val="center"/>
          </w:tcPr>
          <w:p w:rsidR="00D56CD8" w:rsidRPr="0018110A" w:rsidRDefault="00D56CD8" w:rsidP="0018110A">
            <w:pPr>
              <w:suppressAutoHyphens w:val="0"/>
              <w:jc w:val="center"/>
              <w:rPr>
                <w:sz w:val="22"/>
                <w:szCs w:val="22"/>
              </w:rPr>
            </w:pPr>
          </w:p>
        </w:tc>
        <w:tc>
          <w:tcPr>
            <w:tcW w:w="2116" w:type="dxa"/>
            <w:vAlign w:val="center"/>
          </w:tcPr>
          <w:p w:rsidR="00D56CD8" w:rsidRPr="0018110A" w:rsidRDefault="00D56CD8" w:rsidP="0018110A">
            <w:pPr>
              <w:suppressAutoHyphens w:val="0"/>
              <w:jc w:val="center"/>
              <w:rPr>
                <w:sz w:val="22"/>
                <w:szCs w:val="22"/>
              </w:rPr>
            </w:pPr>
          </w:p>
        </w:tc>
      </w:tr>
      <w:tr w:rsidR="00D56CD8" w:rsidRPr="0018110A" w:rsidTr="0018110A">
        <w:trPr>
          <w:trHeight w:val="261"/>
          <w:jc w:val="center"/>
        </w:trPr>
        <w:tc>
          <w:tcPr>
            <w:tcW w:w="2115" w:type="dxa"/>
            <w:shd w:val="clear" w:color="auto" w:fill="DAEEF3"/>
            <w:vAlign w:val="center"/>
          </w:tcPr>
          <w:p w:rsidR="00D56CD8" w:rsidRPr="0018110A" w:rsidRDefault="00D56CD8" w:rsidP="0018110A">
            <w:pPr>
              <w:suppressAutoHyphens w:val="0"/>
              <w:jc w:val="center"/>
              <w:rPr>
                <w:sz w:val="22"/>
                <w:szCs w:val="22"/>
              </w:rPr>
            </w:pPr>
            <w:r w:rsidRPr="0018110A">
              <w:rPr>
                <w:sz w:val="22"/>
                <w:szCs w:val="22"/>
              </w:rPr>
              <w:t>PI</w:t>
            </w:r>
          </w:p>
        </w:tc>
        <w:tc>
          <w:tcPr>
            <w:tcW w:w="2116" w:type="dxa"/>
            <w:vAlign w:val="center"/>
          </w:tcPr>
          <w:p w:rsidR="00D56CD8" w:rsidRPr="0018110A" w:rsidRDefault="00D56CD8" w:rsidP="0018110A">
            <w:pPr>
              <w:suppressAutoHyphens w:val="0"/>
              <w:jc w:val="center"/>
              <w:rPr>
                <w:sz w:val="22"/>
                <w:szCs w:val="22"/>
              </w:rPr>
            </w:pPr>
          </w:p>
        </w:tc>
        <w:tc>
          <w:tcPr>
            <w:tcW w:w="2116" w:type="dxa"/>
            <w:vAlign w:val="center"/>
          </w:tcPr>
          <w:p w:rsidR="00D56CD8" w:rsidRPr="0018110A" w:rsidRDefault="00D56CD8" w:rsidP="0018110A">
            <w:pPr>
              <w:suppressAutoHyphens w:val="0"/>
              <w:jc w:val="center"/>
              <w:rPr>
                <w:sz w:val="22"/>
                <w:szCs w:val="22"/>
              </w:rPr>
            </w:pPr>
          </w:p>
        </w:tc>
        <w:tc>
          <w:tcPr>
            <w:tcW w:w="2116" w:type="dxa"/>
            <w:vAlign w:val="center"/>
          </w:tcPr>
          <w:p w:rsidR="00D56CD8" w:rsidRPr="0018110A" w:rsidRDefault="00D56CD8" w:rsidP="0018110A">
            <w:pPr>
              <w:suppressAutoHyphens w:val="0"/>
              <w:jc w:val="center"/>
              <w:rPr>
                <w:sz w:val="22"/>
                <w:szCs w:val="22"/>
              </w:rPr>
            </w:pPr>
          </w:p>
        </w:tc>
      </w:tr>
      <w:tr w:rsidR="00D56CD8" w:rsidRPr="0018110A" w:rsidTr="0018110A">
        <w:trPr>
          <w:trHeight w:val="277"/>
          <w:jc w:val="center"/>
        </w:trPr>
        <w:tc>
          <w:tcPr>
            <w:tcW w:w="2115" w:type="dxa"/>
            <w:shd w:val="clear" w:color="auto" w:fill="DAEEF3"/>
            <w:vAlign w:val="center"/>
          </w:tcPr>
          <w:p w:rsidR="00D56CD8" w:rsidRPr="0018110A" w:rsidRDefault="00D56CD8" w:rsidP="0018110A">
            <w:pPr>
              <w:suppressAutoHyphens w:val="0"/>
              <w:jc w:val="center"/>
              <w:rPr>
                <w:sz w:val="22"/>
                <w:szCs w:val="22"/>
              </w:rPr>
            </w:pPr>
            <w:r w:rsidRPr="0018110A">
              <w:rPr>
                <w:sz w:val="22"/>
                <w:szCs w:val="22"/>
              </w:rPr>
              <w:t>PID</w:t>
            </w:r>
          </w:p>
        </w:tc>
        <w:tc>
          <w:tcPr>
            <w:tcW w:w="2116" w:type="dxa"/>
            <w:vAlign w:val="center"/>
          </w:tcPr>
          <w:p w:rsidR="00D56CD8" w:rsidRPr="0018110A" w:rsidRDefault="00D56CD8" w:rsidP="0018110A">
            <w:pPr>
              <w:suppressAutoHyphens w:val="0"/>
              <w:jc w:val="center"/>
              <w:rPr>
                <w:sz w:val="22"/>
                <w:szCs w:val="22"/>
              </w:rPr>
            </w:pPr>
          </w:p>
        </w:tc>
        <w:tc>
          <w:tcPr>
            <w:tcW w:w="2116" w:type="dxa"/>
            <w:vAlign w:val="center"/>
          </w:tcPr>
          <w:p w:rsidR="00D56CD8" w:rsidRPr="0018110A" w:rsidRDefault="00D56CD8" w:rsidP="0018110A">
            <w:pPr>
              <w:suppressAutoHyphens w:val="0"/>
              <w:jc w:val="center"/>
              <w:rPr>
                <w:sz w:val="22"/>
                <w:szCs w:val="22"/>
              </w:rPr>
            </w:pPr>
          </w:p>
        </w:tc>
        <w:tc>
          <w:tcPr>
            <w:tcW w:w="2116" w:type="dxa"/>
            <w:vAlign w:val="center"/>
          </w:tcPr>
          <w:p w:rsidR="00D56CD8" w:rsidRPr="0018110A" w:rsidRDefault="00D56CD8" w:rsidP="0018110A">
            <w:pPr>
              <w:suppressAutoHyphens w:val="0"/>
              <w:jc w:val="center"/>
              <w:rPr>
                <w:sz w:val="22"/>
                <w:szCs w:val="22"/>
              </w:rPr>
            </w:pPr>
          </w:p>
        </w:tc>
      </w:tr>
    </w:tbl>
    <w:p w:rsidR="00D56CD8" w:rsidRDefault="00D56CD8" w:rsidP="0060502C">
      <w:pPr>
        <w:suppressAutoHyphens w:val="0"/>
        <w:jc w:val="both"/>
        <w:rPr>
          <w:sz w:val="22"/>
          <w:szCs w:val="22"/>
        </w:rPr>
      </w:pPr>
    </w:p>
    <w:p w:rsidR="00D56CD8" w:rsidRDefault="00D56CD8" w:rsidP="00F10DF0">
      <w:pPr>
        <w:suppressAutoHyphens w:val="0"/>
        <w:jc w:val="both"/>
        <w:rPr>
          <w:sz w:val="22"/>
          <w:szCs w:val="22"/>
        </w:rPr>
      </w:pPr>
      <w:r>
        <w:rPr>
          <w:sz w:val="22"/>
          <w:szCs w:val="22"/>
        </w:rPr>
        <w:t>e) Compare la respuesta obtenida de los controladores P-PI-PID: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19"/>
      </w:tblGrid>
      <w:tr w:rsidR="00D56CD8" w:rsidRPr="0018110A" w:rsidTr="0018110A">
        <w:tc>
          <w:tcPr>
            <w:tcW w:w="8719" w:type="dxa"/>
          </w:tcPr>
          <w:p w:rsidR="00D56CD8" w:rsidRDefault="00D56CD8" w:rsidP="0018110A">
            <w:pPr>
              <w:suppressAutoHyphens w:val="0"/>
              <w:jc w:val="both"/>
              <w:rPr>
                <w:sz w:val="22"/>
                <w:szCs w:val="22"/>
              </w:rPr>
            </w:pPr>
          </w:p>
          <w:p w:rsidR="00D56CD8" w:rsidRDefault="00D56CD8" w:rsidP="0018110A">
            <w:pPr>
              <w:suppressAutoHyphens w:val="0"/>
              <w:jc w:val="both"/>
              <w:rPr>
                <w:sz w:val="22"/>
                <w:szCs w:val="22"/>
              </w:rPr>
            </w:pPr>
          </w:p>
          <w:p w:rsidR="00D56CD8" w:rsidRDefault="00D56CD8" w:rsidP="0018110A">
            <w:pPr>
              <w:suppressAutoHyphens w:val="0"/>
              <w:jc w:val="both"/>
              <w:rPr>
                <w:sz w:val="22"/>
                <w:szCs w:val="22"/>
              </w:rPr>
            </w:pPr>
          </w:p>
          <w:p w:rsidR="00D56CD8" w:rsidRPr="0018110A" w:rsidRDefault="00D56CD8" w:rsidP="0018110A">
            <w:pPr>
              <w:suppressAutoHyphens w:val="0"/>
              <w:jc w:val="both"/>
              <w:rPr>
                <w:sz w:val="22"/>
                <w:szCs w:val="22"/>
              </w:rPr>
            </w:pPr>
          </w:p>
        </w:tc>
      </w:tr>
    </w:tbl>
    <w:p w:rsidR="00D56CD8" w:rsidRPr="00EC3C7D" w:rsidRDefault="00D56CD8" w:rsidP="00EC3C7D">
      <w:pPr>
        <w:suppressAutoHyphens w:val="0"/>
        <w:jc w:val="both"/>
        <w:rPr>
          <w:sz w:val="22"/>
          <w:szCs w:val="22"/>
        </w:rPr>
      </w:pPr>
    </w:p>
    <w:p w:rsidR="00D56CD8" w:rsidRDefault="00D56CD8" w:rsidP="0060502C">
      <w:pPr>
        <w:suppressAutoHyphens w:val="0"/>
        <w:jc w:val="both"/>
        <w:rPr>
          <w:sz w:val="22"/>
          <w:szCs w:val="22"/>
        </w:rPr>
      </w:pPr>
    </w:p>
    <w:p w:rsidR="00D56CD8" w:rsidRDefault="00D56CD8" w:rsidP="00187BB1">
      <w:pPr>
        <w:rPr>
          <w:b/>
          <w:i/>
          <w:sz w:val="22"/>
          <w:szCs w:val="22"/>
        </w:rPr>
      </w:pPr>
      <w:r>
        <w:rPr>
          <w:b/>
          <w:sz w:val="22"/>
          <w:szCs w:val="22"/>
          <w:u w:val="single"/>
        </w:rPr>
        <w:t>Actividad 2</w:t>
      </w:r>
      <w:r>
        <w:rPr>
          <w:b/>
          <w:i/>
          <w:sz w:val="22"/>
          <w:szCs w:val="22"/>
        </w:rPr>
        <w:t>- Diseño de controladores por método de Ziegler-Nichols. Motores DC</w:t>
      </w:r>
    </w:p>
    <w:p w:rsidR="00D56CD8" w:rsidRDefault="00D56CD8">
      <w:pPr>
        <w:rPr>
          <w:sz w:val="22"/>
          <w:szCs w:val="22"/>
        </w:rPr>
      </w:pPr>
    </w:p>
    <w:tbl>
      <w:tblPr>
        <w:tblW w:w="0" w:type="auto"/>
        <w:tblCellMar>
          <w:left w:w="10" w:type="dxa"/>
          <w:right w:w="10" w:type="dxa"/>
        </w:tblCellMar>
        <w:tblLook w:val="00A0"/>
      </w:tblPr>
      <w:tblGrid>
        <w:gridCol w:w="3671"/>
        <w:gridCol w:w="4852"/>
      </w:tblGrid>
      <w:tr w:rsidR="00D56CD8" w:rsidRPr="0018110A" w:rsidTr="00326CEA">
        <w:tc>
          <w:tcPr>
            <w:tcW w:w="4322" w:type="dxa"/>
          </w:tcPr>
          <w:p w:rsidR="00D56CD8" w:rsidRPr="0018110A" w:rsidRDefault="00D56CD8" w:rsidP="00326CEA">
            <w:pPr>
              <w:jc w:val="center"/>
              <w:rPr>
                <w:sz w:val="20"/>
                <w:szCs w:val="20"/>
              </w:rPr>
            </w:pPr>
            <w:r w:rsidRPr="0018110A">
              <w:rPr>
                <w:noProof/>
                <w:sz w:val="20"/>
                <w:szCs w:val="20"/>
                <w:lang w:eastAsia="es-ES"/>
              </w:rPr>
              <w:pict>
                <v:shape id="Imagen 44" o:spid="_x0000_i1029" type="#_x0000_t75" style="width:160.5pt;height:123pt;visibility:visible">
                  <v:imagedata r:id="rId10" o:title=""/>
                </v:shape>
              </w:pict>
            </w:r>
          </w:p>
        </w:tc>
        <w:tc>
          <w:tcPr>
            <w:tcW w:w="4322" w:type="dxa"/>
          </w:tcPr>
          <w:p w:rsidR="00D56CD8" w:rsidRPr="0018110A" w:rsidRDefault="00D56CD8" w:rsidP="00326CEA">
            <w:pPr>
              <w:jc w:val="center"/>
              <w:rPr>
                <w:sz w:val="20"/>
                <w:szCs w:val="20"/>
              </w:rPr>
            </w:pPr>
            <w:r w:rsidRPr="0018110A">
              <w:rPr>
                <w:noProof/>
                <w:sz w:val="20"/>
                <w:szCs w:val="20"/>
                <w:lang w:eastAsia="es-ES"/>
              </w:rPr>
              <w:pict>
                <v:shape id="Imagen 45" o:spid="_x0000_i1030" type="#_x0000_t75" style="width:241.5pt;height:90.75pt;visibility:visible">
                  <v:imagedata r:id="rId11" o:title=""/>
                </v:shape>
              </w:pict>
            </w:r>
          </w:p>
        </w:tc>
      </w:tr>
    </w:tbl>
    <w:p w:rsidR="00D56CD8" w:rsidRDefault="00D56CD8" w:rsidP="00187BB1">
      <w:pPr>
        <w:jc w:val="center"/>
        <w:rPr>
          <w:sz w:val="22"/>
          <w:szCs w:val="22"/>
        </w:rPr>
      </w:pPr>
      <w:r>
        <w:rPr>
          <w:b/>
          <w:sz w:val="22"/>
          <w:szCs w:val="22"/>
        </w:rPr>
        <w:t xml:space="preserve">Figura 4. </w:t>
      </w:r>
      <w:r>
        <w:rPr>
          <w:sz w:val="22"/>
          <w:szCs w:val="22"/>
        </w:rPr>
        <w:t>Esquema electro-mecánico del motor DC.</w:t>
      </w:r>
    </w:p>
    <w:p w:rsidR="00D56CD8" w:rsidRDefault="00D56CD8" w:rsidP="00187BB1">
      <w:pPr>
        <w:jc w:val="both"/>
        <w:rPr>
          <w:sz w:val="22"/>
          <w:szCs w:val="22"/>
        </w:rPr>
      </w:pPr>
    </w:p>
    <w:p w:rsidR="00D56CD8" w:rsidRPr="00F968B2" w:rsidRDefault="00D56CD8" w:rsidP="00F968B2">
      <w:pPr>
        <w:jc w:val="both"/>
        <w:rPr>
          <w:sz w:val="22"/>
          <w:szCs w:val="22"/>
        </w:rPr>
      </w:pPr>
      <w:r w:rsidRPr="00F968B2">
        <w:rPr>
          <w:sz w:val="22"/>
          <w:szCs w:val="22"/>
        </w:rPr>
        <w:t xml:space="preserve">Se desea controlar la velocidad de giro </w:t>
      </w:r>
      <w:r w:rsidRPr="0018110A">
        <w:rPr>
          <w:sz w:val="22"/>
          <w:szCs w:val="22"/>
        </w:rPr>
        <w:fldChar w:fldCharType="begin"/>
      </w:r>
      <w:r w:rsidRPr="0018110A">
        <w:rPr>
          <w:sz w:val="22"/>
          <w:szCs w:val="22"/>
        </w:rPr>
        <w:instrText xml:space="preserve"> QUOTE </w:instrText>
      </w:r>
      <w:r w:rsidRPr="0018110A">
        <w:pict>
          <v:shape id="_x0000_i1031" type="#_x0000_t75" style="width:57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530E2&quot;/&gt;&lt;wsp:rsid wsp:val=&quot;0046415C&quot;/&gt;&lt;wsp:rsid wsp:val=&quot;004F5830&quot;/&gt;&lt;wsp:rsid wsp:val=&quot;00572A56&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EC6697&quot;/&gt;&lt;wsp:rsid wsp:val=&quot;00F10DF0&quot;/&gt;&lt;wsp:rsid wsp:val=&quot;00F458D6&quot;/&gt;&lt;wsp:rsid wsp:val=&quot;00F968B2&quot;/&gt;&lt;wsp:rsid wsp:val=&quot;00FC59BB&quot;/&gt;&lt;/wsp:rsids&gt;&lt;/w:docPr&gt;&lt;w:body&gt;&lt;w:p wsp:rsidR=&quot;00000000&quot; wsp:rsidRDefault=&quot;00EC6697&quot;&gt;&lt;m:oMathPara&gt;&lt;m:oMath&gt;&lt;m:r&gt;&lt;w:rPr&gt;&lt;w:rFonts w:ascii=&quot;Cambria Math&quot; w:h-ansi=&quot;Cambria Math&quot;/&gt;&lt;wx:font wx:val=&quot;Cambria Math&quot;/&gt;&lt;w:i/&gt;&lt;w:sz w:val=&quot;22&quot;/&gt;&lt;w:sz-cs w:val=&quot;22&quot;/&gt;&lt;/w:rPr&gt;&lt;m:t&gt;Ï‰&lt;/m:t&gt;&lt;/m:r&gt;&lt;m:d&gt;&lt;m:dPr&gt;&lt;m:ctrlPr&gt;&lt;w:rPr&gt;&lt;w:rFonts w:ascii=&quot;Cambria Math&quot; w:h-ansi=&quot;Cambria Math&quot;/&gt;&lt;wx:font wx:val=&quot;Cambria Math&quot;/&gt;&lt;w:i/&gt;&lt;w:sz w:val=&quot;22&quot;/&gt;&lt;w:sz-cs w:val=&quot;22&quot;/&gt;&lt;/w:rPr&gt;&lt;/m:ctrlPr&gt;&lt;/m:dPr&gt;&lt;m:e&gt;&lt;m:r&gt;&lt;w:rPr&gt;&lt;w:rFonts w:ascii=&quot;Cambria Math&quot; w:h-ansi=&quot;Cambria Math&quot;/&gt;&lt;wx:font wx:val=&quot;Cambria Math&quot;/&gt;&lt;w:i/&gt;&lt;w:sz w:val=&quot;22&quot;/&gt;&lt;w:sz-cs w:val=&quot;22&quot;/&gt;&lt;/w:rPr&gt;&lt;m:t&gt;s&lt;/m:t&gt;&lt;/m:r&gt;&lt;/m:e&gt;&lt;/m:d&gt;&lt;m:r&gt;&lt;w:rPr&gt;&lt;w:rFonts w:ascii=&quot;Cambria Math&quot; w:h-ansi=&quot;Cambria Math&quot;/&gt;&lt;wx:font wx:val=&quot;Cambria Math&quot;/&gt;&lt;w:i/&gt;&lt;w:sz w:val=&quot;22&quot;/&gt;&lt;w:sz-cs w:val=&quot;22&quot;/&gt;&lt;/w:rPr&gt;&lt;m:t&gt; &lt;/m:t&gt;&lt;/m:r&gt;&lt;m:d&gt;&lt;m:dPr&gt;&lt;m:begChr m:val=&quot;[&quot;/&gt;&lt;m:endChr m:val=&quot;]&quot;/&gt;&lt;m:ctrlPr&gt;&lt;w:rPr&gt;&lt;w:rFonts w:ascii=&quot;Cambria Math&quot; w:h-ansi=&quot;Cambria Math&quot;/&gt;&lt;wx:font wx:val=&quot;Cambria Math&quot;/&gt;&lt;w:i/&gt;&lt;w:sz w:val=&quot;22&quot;/&gt;&lt;w:sz-cs w:val=&quot;22&quot;/&gt;&lt;/w:rPr&gt;&lt;/m:ctrlPr&gt;&lt;/m:dPr&gt;&lt;m:e&gt;&lt;m:r&gt;&lt;w:rPr&gt;&lt;w:rFonts w:ascii=&quot;Cambria Math&quot; w:h-ansi=&quot;Cambria Math&quot;/&gt;&lt;wx:font wx:val=&quot;Cambria Math&quot;/&gt;&lt;w:i/&gt;&lt;w:sz w:val=&quot;22&quot;/&gt;&lt;w:sz-cs w:val=&quot;22&quot;/&gt;&lt;/w:rPr&gt;&lt;m:t&gt;rpm&lt;/m:t&gt;&lt;/m:r&gt;&lt;/m:e&gt;&lt;/m:d&gt;&lt;m:r&gt;&lt;w:rPr&gt;&lt;w:rFonts w:ascii=&quot;Cambria Math&quot; w:h-ansi=&quot;Cambria Math&quot;/&gt;&lt;wx:font wx:val=&quot;Cambria Math&quot;/&gt;&lt;w:i/&gt;&lt;w:sz w:val=&quot;22&quot;/&gt;&lt;w:sz-cs w:val=&quot;22&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2" o:title="" chromakey="white"/>
          </v:shape>
        </w:pict>
      </w:r>
      <w:r w:rsidRPr="0018110A">
        <w:rPr>
          <w:sz w:val="22"/>
          <w:szCs w:val="22"/>
        </w:rPr>
        <w:instrText xml:space="preserve"> </w:instrText>
      </w:r>
      <w:r w:rsidRPr="0018110A">
        <w:rPr>
          <w:sz w:val="22"/>
          <w:szCs w:val="22"/>
        </w:rPr>
        <w:fldChar w:fldCharType="separate"/>
      </w:r>
      <w:r w:rsidRPr="0018110A">
        <w:pict>
          <v:shape id="_x0000_i1032" type="#_x0000_t75" style="width:57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530E2&quot;/&gt;&lt;wsp:rsid wsp:val=&quot;0046415C&quot;/&gt;&lt;wsp:rsid wsp:val=&quot;004F5830&quot;/&gt;&lt;wsp:rsid wsp:val=&quot;00572A56&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EC6697&quot;/&gt;&lt;wsp:rsid wsp:val=&quot;00F10DF0&quot;/&gt;&lt;wsp:rsid wsp:val=&quot;00F458D6&quot;/&gt;&lt;wsp:rsid wsp:val=&quot;00F968B2&quot;/&gt;&lt;wsp:rsid wsp:val=&quot;00FC59BB&quot;/&gt;&lt;/wsp:rsids&gt;&lt;/w:docPr&gt;&lt;w:body&gt;&lt;w:p wsp:rsidR=&quot;00000000&quot; wsp:rsidRDefault=&quot;00EC6697&quot;&gt;&lt;m:oMathPara&gt;&lt;m:oMath&gt;&lt;m:r&gt;&lt;w:rPr&gt;&lt;w:rFonts w:ascii=&quot;Cambria Math&quot; w:h-ansi=&quot;Cambria Math&quot;/&gt;&lt;wx:font wx:val=&quot;Cambria Math&quot;/&gt;&lt;w:i/&gt;&lt;w:sz w:val=&quot;22&quot;/&gt;&lt;w:sz-cs w:val=&quot;22&quot;/&gt;&lt;/w:rPr&gt;&lt;m:t&gt;Ï‰&lt;/m:t&gt;&lt;/m:r&gt;&lt;m:d&gt;&lt;m:dPr&gt;&lt;m:ctrlPr&gt;&lt;w:rPr&gt;&lt;w:rFonts w:ascii=&quot;Cambria Math&quot; w:h-ansi=&quot;Cambria Math&quot;/&gt;&lt;wx:font wx:val=&quot;Cambria Math&quot;/&gt;&lt;w:i/&gt;&lt;w:sz w:val=&quot;22&quot;/&gt;&lt;w:sz-cs w:val=&quot;22&quot;/&gt;&lt;/w:rPr&gt;&lt;/m:ctrlPr&gt;&lt;/m:dPr&gt;&lt;m:e&gt;&lt;m:r&gt;&lt;w:rPr&gt;&lt;w:rFonts w:ascii=&quot;Cambria Math&quot; w:h-ansi=&quot;Cambria Math&quot;/&gt;&lt;wx:font wx:val=&quot;Cambria Math&quot;/&gt;&lt;w:i/&gt;&lt;w:sz w:val=&quot;22&quot;/&gt;&lt;w:sz-cs w:val=&quot;22&quot;/&gt;&lt;/w:rPr&gt;&lt;m:t&gt;s&lt;/m:t&gt;&lt;/m:r&gt;&lt;/m:e&gt;&lt;/m:d&gt;&lt;m:r&gt;&lt;w:rPr&gt;&lt;w:rFonts w:ascii=&quot;Cambria Math&quot; w:h-ansi=&quot;Cambria Math&quot;/&gt;&lt;wx:font wx:val=&quot;Cambria Math&quot;/&gt;&lt;w:i/&gt;&lt;w:sz w:val=&quot;22&quot;/&gt;&lt;w:sz-cs w:val=&quot;22&quot;/&gt;&lt;/w:rPr&gt;&lt;m:t&gt; &lt;/m:t&gt;&lt;/m:r&gt;&lt;m:d&gt;&lt;m:dPr&gt;&lt;m:begChr m:val=&quot;[&quot;/&gt;&lt;m:endChr m:val=&quot;]&quot;/&gt;&lt;m:ctrlPr&gt;&lt;w:rPr&gt;&lt;w:rFonts w:ascii=&quot;Cambria Math&quot; w:h-ansi=&quot;Cambria Math&quot;/&gt;&lt;wx:font wx:val=&quot;Cambria Math&quot;/&gt;&lt;w:i/&gt;&lt;w:sz w:val=&quot;22&quot;/&gt;&lt;w:sz-cs w:val=&quot;22&quot;/&gt;&lt;/w:rPr&gt;&lt;/m:ctrlPr&gt;&lt;/m:dPr&gt;&lt;m:e&gt;&lt;m:r&gt;&lt;w:rPr&gt;&lt;w:rFonts w:ascii=&quot;Cambria Math&quot; w:h-ansi=&quot;Cambria Math&quot;/&gt;&lt;wx:font wx:val=&quot;Cambria Math&quot;/&gt;&lt;w:i/&gt;&lt;w:sz w:val=&quot;22&quot;/&gt;&lt;w:sz-cs w:val=&quot;22&quot;/&gt;&lt;/w:rPr&gt;&lt;m:t&gt;rpm&lt;/m:t&gt;&lt;/m:r&gt;&lt;/m:e&gt;&lt;/m:d&gt;&lt;m:r&gt;&lt;w:rPr&gt;&lt;w:rFonts w:ascii=&quot;Cambria Math&quot; w:h-ansi=&quot;Cambria Math&quot;/&gt;&lt;wx:font wx:val=&quot;Cambria Math&quot;/&gt;&lt;w:i/&gt;&lt;w:sz w:val=&quot;22&quot;/&gt;&lt;w:sz-cs w:val=&quot;22&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2" o:title="" chromakey="white"/>
          </v:shape>
        </w:pict>
      </w:r>
      <w:r w:rsidRPr="0018110A">
        <w:rPr>
          <w:sz w:val="22"/>
          <w:szCs w:val="22"/>
        </w:rPr>
        <w:fldChar w:fldCharType="end"/>
      </w:r>
      <w:r w:rsidRPr="00F968B2">
        <w:rPr>
          <w:sz w:val="22"/>
          <w:szCs w:val="22"/>
        </w:rPr>
        <w:t xml:space="preserve"> de un motor DC, manipulado el voltaje de alimentación </w:t>
      </w:r>
      <w:r w:rsidRPr="0018110A">
        <w:rPr>
          <w:sz w:val="22"/>
          <w:szCs w:val="22"/>
        </w:rPr>
        <w:fldChar w:fldCharType="begin"/>
      </w:r>
      <w:r w:rsidRPr="0018110A">
        <w:rPr>
          <w:sz w:val="22"/>
          <w:szCs w:val="22"/>
        </w:rPr>
        <w:instrText xml:space="preserve"> QUOTE </w:instrText>
      </w:r>
      <w:r w:rsidRPr="0018110A">
        <w:pict>
          <v:shape id="_x0000_i1033" type="#_x0000_t75" style="width:31.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530E2&quot;/&gt;&lt;wsp:rsid wsp:val=&quot;0046415C&quot;/&gt;&lt;wsp:rsid wsp:val=&quot;004F5830&quot;/&gt;&lt;wsp:rsid wsp:val=&quot;00572A56&quot;/&gt;&lt;wsp:rsid wsp:val=&quot;00581AB0&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F10DF0&quot;/&gt;&lt;wsp:rsid wsp:val=&quot;00F458D6&quot;/&gt;&lt;wsp:rsid wsp:val=&quot;00F968B2&quot;/&gt;&lt;wsp:rsid wsp:val=&quot;00FC59BB&quot;/&gt;&lt;/wsp:rsids&gt;&lt;/w:docPr&gt;&lt;w:body&gt;&lt;w:p wsp:rsidR=&quot;00000000&quot; wsp:rsidRDefault=&quot;00581AB0&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V&lt;/m:t&gt;&lt;/m:r&gt;&lt;/m:e&gt;&lt;m:sub&gt;&lt;m:r&gt;&lt;w:rPr&gt;&lt;w:rFonts w:ascii=&quot;Cambria Math&quot; w:h-ansi=&quot;Cambria Math&quot;/&gt;&lt;wx:font wx:val=&quot;Cambria Math&quot;/&gt;&lt;w:i/&gt;&lt;w:sz w:val=&quot;22&quot;/&gt;&lt;w:sz-cs w:val=&quot;22&quot;/&gt;&lt;/w:rPr&gt;&lt;m:t&gt;in&lt;/m:t&gt;&lt;/m:r&gt;&lt;/m:sub&gt;&lt;/m:sSub&gt;&lt;m:d&gt;&lt;m:dPr&gt;&lt;m:ctrlPr&gt;&lt;w:rPr&gt;&lt;w:rFonts w:ascii=&quot;Cambria Math&quot; w:h-ansi=&quot;Cambria Math&quot;/&gt;&lt;wx:font wx:val=&quot;Cambria Math&quot;/&gt;&lt;w:i/&gt;&lt;w:sz w:val=&quot;22&quot;/&gt;&lt;w:sz-cs w:val=&quot;22&quot;/&gt;&lt;/w:rPr&gt;&lt;/m:ctrlPr&gt;&lt;/m:dPr&gt;&lt;m:e&gt;&lt;m:r&gt;&lt;w:rPr&gt;&lt;w:rFonts w:ascii=&quot;Cambria Math&quot; w:h-ansi=&quot;Cambria Math&quot;/&gt;&lt;wx:font wx:val=&quot;Cambria Math&quot;/&gt;&lt;w:i/&gt;&lt;w:sz w:val=&quot;22&quot;/&gt;&lt;w:sz-cs w:val=&quot;22&quot;/&gt;&lt;/w:rPr&gt;&lt;m:t&gt;s&lt;/m:t&gt;&lt;/m:r&gt;&lt;/m:e&gt;&lt;/m:d&gt;&lt;m:r&gt;&lt;w:rPr&gt;&lt;w:rFonts w:ascii=&quot;Cambria Math&quot; w:h-ansi=&quot;Cambria Math&quot;/&gt;&lt;wx:font wx:val=&quot;Cambria Math&quot;/&gt;&lt;w:i/&gt;&lt;w:sz w:val=&quot;22&quot;/&gt;&lt;w:sz-cs w:val=&quot;22&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3" o:title="" chromakey="white"/>
          </v:shape>
        </w:pict>
      </w:r>
      <w:r w:rsidRPr="0018110A">
        <w:rPr>
          <w:sz w:val="22"/>
          <w:szCs w:val="22"/>
        </w:rPr>
        <w:instrText xml:space="preserve"> </w:instrText>
      </w:r>
      <w:r w:rsidRPr="0018110A">
        <w:rPr>
          <w:sz w:val="22"/>
          <w:szCs w:val="22"/>
        </w:rPr>
        <w:fldChar w:fldCharType="separate"/>
      </w:r>
      <w:r w:rsidRPr="0018110A">
        <w:pict>
          <v:shape id="_x0000_i1034" type="#_x0000_t75" style="width:31.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530E2&quot;/&gt;&lt;wsp:rsid wsp:val=&quot;0046415C&quot;/&gt;&lt;wsp:rsid wsp:val=&quot;004F5830&quot;/&gt;&lt;wsp:rsid wsp:val=&quot;00572A56&quot;/&gt;&lt;wsp:rsid wsp:val=&quot;00581AB0&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F10DF0&quot;/&gt;&lt;wsp:rsid wsp:val=&quot;00F458D6&quot;/&gt;&lt;wsp:rsid wsp:val=&quot;00F968B2&quot;/&gt;&lt;wsp:rsid wsp:val=&quot;00FC59BB&quot;/&gt;&lt;/wsp:rsids&gt;&lt;/w:docPr&gt;&lt;w:body&gt;&lt;w:p wsp:rsidR=&quot;00000000&quot; wsp:rsidRDefault=&quot;00581AB0&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V&lt;/m:t&gt;&lt;/m:r&gt;&lt;/m:e&gt;&lt;m:sub&gt;&lt;m:r&gt;&lt;w:rPr&gt;&lt;w:rFonts w:ascii=&quot;Cambria Math&quot; w:h-ansi=&quot;Cambria Math&quot;/&gt;&lt;wx:font wx:val=&quot;Cambria Math&quot;/&gt;&lt;w:i/&gt;&lt;w:sz w:val=&quot;22&quot;/&gt;&lt;w:sz-cs w:val=&quot;22&quot;/&gt;&lt;/w:rPr&gt;&lt;m:t&gt;in&lt;/m:t&gt;&lt;/m:r&gt;&lt;/m:sub&gt;&lt;/m:sSub&gt;&lt;m:d&gt;&lt;m:dPr&gt;&lt;m:ctrlPr&gt;&lt;w:rPr&gt;&lt;w:rFonts w:ascii=&quot;Cambria Math&quot; w:h-ansi=&quot;Cambria Math&quot;/&gt;&lt;wx:font wx:val=&quot;Cambria Math&quot;/&gt;&lt;w:i/&gt;&lt;w:sz w:val=&quot;22&quot;/&gt;&lt;w:sz-cs w:val=&quot;22&quot;/&gt;&lt;/w:rPr&gt;&lt;/m:ctrlPr&gt;&lt;/m:dPr&gt;&lt;m:e&gt;&lt;m:r&gt;&lt;w:rPr&gt;&lt;w:rFonts w:ascii=&quot;Cambria Math&quot; w:h-ansi=&quot;Cambria Math&quot;/&gt;&lt;wx:font wx:val=&quot;Cambria Math&quot;/&gt;&lt;w:i/&gt;&lt;w:sz w:val=&quot;22&quot;/&gt;&lt;w:sz-cs w:val=&quot;22&quot;/&gt;&lt;/w:rPr&gt;&lt;m:t&gt;s&lt;/m:t&gt;&lt;/m:r&gt;&lt;/m:e&gt;&lt;/m:d&gt;&lt;m:r&gt;&lt;w:rPr&gt;&lt;w:rFonts w:ascii=&quot;Cambria Math&quot; w:h-ansi=&quot;Cambria Math&quot;/&gt;&lt;wx:font wx:val=&quot;Cambria Math&quot;/&gt;&lt;w:i/&gt;&lt;w:sz w:val=&quot;22&quot;/&gt;&lt;w:sz-cs w:val=&quot;22&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3" o:title="" chromakey="white"/>
          </v:shape>
        </w:pict>
      </w:r>
      <w:r w:rsidRPr="0018110A">
        <w:rPr>
          <w:sz w:val="22"/>
          <w:szCs w:val="22"/>
        </w:rPr>
        <w:fldChar w:fldCharType="end"/>
      </w:r>
      <w:r w:rsidRPr="00F968B2">
        <w:rPr>
          <w:sz w:val="22"/>
          <w:szCs w:val="22"/>
        </w:rPr>
        <w:t xml:space="preserve"> Para ello se implementará un sistema de control como el que se muestra en la figura </w:t>
      </w:r>
      <w:r>
        <w:rPr>
          <w:sz w:val="22"/>
          <w:szCs w:val="22"/>
        </w:rPr>
        <w:t>4</w:t>
      </w:r>
      <w:r w:rsidRPr="00F968B2">
        <w:rPr>
          <w:sz w:val="22"/>
          <w:szCs w:val="22"/>
        </w:rPr>
        <w:t xml:space="preserve">, donde </w:t>
      </w:r>
      <w:r w:rsidRPr="0018110A">
        <w:rPr>
          <w:sz w:val="22"/>
          <w:szCs w:val="22"/>
        </w:rPr>
        <w:fldChar w:fldCharType="begin"/>
      </w:r>
      <w:r w:rsidRPr="0018110A">
        <w:rPr>
          <w:sz w:val="22"/>
          <w:szCs w:val="22"/>
        </w:rPr>
        <w:instrText xml:space="preserve"> QUOTE </w:instrText>
      </w:r>
      <w:r w:rsidRPr="0018110A">
        <w:pict>
          <v:shape id="_x0000_i1035" type="#_x0000_t75" style="width:52.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530E2&quot;/&gt;&lt;wsp:rsid wsp:val=&quot;00461C0F&quot;/&gt;&lt;wsp:rsid wsp:val=&quot;0046415C&quot;/&gt;&lt;wsp:rsid wsp:val=&quot;004F5830&quot;/&gt;&lt;wsp:rsid wsp:val=&quot;00572A56&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F10DF0&quot;/&gt;&lt;wsp:rsid wsp:val=&quot;00F458D6&quot;/&gt;&lt;wsp:rsid wsp:val=&quot;00F968B2&quot;/&gt;&lt;wsp:rsid wsp:val=&quot;00FC59BB&quot;/&gt;&lt;/wsp:rsids&gt;&lt;/w:docPr&gt;&lt;w:body&gt;&lt;w:p wsp:rsidR=&quot;00000000&quot; wsp:rsidRDefault=&quot;00461C0F&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G&lt;/m:t&gt;&lt;/m:r&gt;&lt;/m:e&gt;&lt;m:sub&gt;&lt;m:r&gt;&lt;w:rPr&gt;&lt;w:rFonts w:ascii=&quot;Cambria Math&quot; w:h-ansi=&quot;Cambria Math&quot;/&gt;&lt;wx:font wx:val=&quot;Cambria Math&quot;/&gt;&lt;w:i/&gt;&lt;w:sz w:val=&quot;22&quot;/&gt;&lt;w:sz-cs w:val=&quot;22&quot;/&gt;&lt;/w:rPr&gt;&lt;m:t&gt;m&lt;/m:t&gt;&lt;/m:r&gt;&lt;/m:sub&gt;&lt;/m:sSub&gt;&lt;m:d&gt;&lt;m:dPr&gt;&lt;m:ctrlPr&gt;&lt;w:rPr&gt;&lt;w:rFonts w:ascii=&quot;Cambria Math&quot; w:h-ansi=&quot;Cambria Math&quot;/&gt;&lt;wx:font wx:val=&quot;Cambria Math&quot;/&gt;&lt;w:i/&gt;&lt;w:sz w:val=&quot;22&quot;/&gt;&lt;w:sz-cs w:val=&quot;22&quot;/&gt;&lt;/w:rPr&gt;&lt;/m:ctrlPr&gt;&lt;/m:dPr&gt;&lt;m:e&gt;&lt;m:r&gt;&lt;w:rPr&gt;&lt;w:rFonts w:ascii=&quot;Cambria Math&quot; w:h-ansi=&quot;Cambria Math&quot;/&gt;&lt;wx:font wx:val=&quot;Cambria Math&quot;/&gt;&lt;w:i/&gt;&lt;w:sz w:val=&quot;22&quot;/&gt;&lt;w:sz-cs w:val=&quot;22&quot;/&gt;&lt;/w:rPr&gt;&lt;m:t&gt;s&lt;/m:t&gt;&lt;/m:r&gt;&lt;/m:e&gt;&lt;/m:d&gt;&lt;m:r&gt;&lt;w:rPr&gt;&lt;w:rFonts w:ascii=&quot;Cambria Math&quot; w:h-ansi=&quot;Cambria Math&quot;/&gt;&lt;wx:font wx:val=&quot;Cambria Math&quot;/&gt;&lt;w:i/&gt;&lt;w:sz w:val=&quot;22&quot;/&gt;&lt;w:sz-cs w:val=&quot;22&quot;/&gt;&lt;/w:rPr&gt;&lt;m:t&gt;=1,&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4" o:title="" chromakey="white"/>
          </v:shape>
        </w:pict>
      </w:r>
      <w:r w:rsidRPr="0018110A">
        <w:rPr>
          <w:sz w:val="22"/>
          <w:szCs w:val="22"/>
        </w:rPr>
        <w:instrText xml:space="preserve"> </w:instrText>
      </w:r>
      <w:r w:rsidRPr="0018110A">
        <w:rPr>
          <w:sz w:val="22"/>
          <w:szCs w:val="22"/>
        </w:rPr>
        <w:fldChar w:fldCharType="separate"/>
      </w:r>
      <w:r w:rsidRPr="0018110A">
        <w:pict>
          <v:shape id="_x0000_i1036" type="#_x0000_t75" style="width:52.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530E2&quot;/&gt;&lt;wsp:rsid wsp:val=&quot;00461C0F&quot;/&gt;&lt;wsp:rsid wsp:val=&quot;0046415C&quot;/&gt;&lt;wsp:rsid wsp:val=&quot;004F5830&quot;/&gt;&lt;wsp:rsid wsp:val=&quot;00572A56&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F10DF0&quot;/&gt;&lt;wsp:rsid wsp:val=&quot;00F458D6&quot;/&gt;&lt;wsp:rsid wsp:val=&quot;00F968B2&quot;/&gt;&lt;wsp:rsid wsp:val=&quot;00FC59BB&quot;/&gt;&lt;/wsp:rsids&gt;&lt;/w:docPr&gt;&lt;w:body&gt;&lt;w:p wsp:rsidR=&quot;00000000&quot; wsp:rsidRDefault=&quot;00461C0F&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G&lt;/m:t&gt;&lt;/m:r&gt;&lt;/m:e&gt;&lt;m:sub&gt;&lt;m:r&gt;&lt;w:rPr&gt;&lt;w:rFonts w:ascii=&quot;Cambria Math&quot; w:h-ansi=&quot;Cambria Math&quot;/&gt;&lt;wx:font wx:val=&quot;Cambria Math&quot;/&gt;&lt;w:i/&gt;&lt;w:sz w:val=&quot;22&quot;/&gt;&lt;w:sz-cs w:val=&quot;22&quot;/&gt;&lt;/w:rPr&gt;&lt;m:t&gt;m&lt;/m:t&gt;&lt;/m:r&gt;&lt;/m:sub&gt;&lt;/m:sSub&gt;&lt;m:d&gt;&lt;m:dPr&gt;&lt;m:ctrlPr&gt;&lt;w:rPr&gt;&lt;w:rFonts w:ascii=&quot;Cambria Math&quot; w:h-ansi=&quot;Cambria Math&quot;/&gt;&lt;wx:font wx:val=&quot;Cambria Math&quot;/&gt;&lt;w:i/&gt;&lt;w:sz w:val=&quot;22&quot;/&gt;&lt;w:sz-cs w:val=&quot;22&quot;/&gt;&lt;/w:rPr&gt;&lt;/m:ctrlPr&gt;&lt;/m:dPr&gt;&lt;m:e&gt;&lt;m:r&gt;&lt;w:rPr&gt;&lt;w:rFonts w:ascii=&quot;Cambria Math&quot; w:h-ansi=&quot;Cambria Math&quot;/&gt;&lt;wx:font wx:val=&quot;Cambria Math&quot;/&gt;&lt;w:i/&gt;&lt;w:sz w:val=&quot;22&quot;/&gt;&lt;w:sz-cs w:val=&quot;22&quot;/&gt;&lt;/w:rPr&gt;&lt;m:t&gt;s&lt;/m:t&gt;&lt;/m:r&gt;&lt;/m:e&gt;&lt;/m:d&gt;&lt;m:r&gt;&lt;w:rPr&gt;&lt;w:rFonts w:ascii=&quot;Cambria Math&quot; w:h-ansi=&quot;Cambria Math&quot;/&gt;&lt;wx:font wx:val=&quot;Cambria Math&quot;/&gt;&lt;w:i/&gt;&lt;w:sz w:val=&quot;22&quot;/&gt;&lt;w:sz-cs w:val=&quot;22&quot;/&gt;&lt;/w:rPr&gt;&lt;m:t&gt;=1,&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4" o:title="" chromakey="white"/>
          </v:shape>
        </w:pict>
      </w:r>
      <w:r w:rsidRPr="0018110A">
        <w:rPr>
          <w:sz w:val="22"/>
          <w:szCs w:val="22"/>
        </w:rPr>
        <w:fldChar w:fldCharType="end"/>
      </w:r>
      <w:r w:rsidRPr="00F968B2">
        <w:rPr>
          <w:sz w:val="22"/>
          <w:szCs w:val="22"/>
        </w:rPr>
        <w:t xml:space="preserve"> la variable controlada </w:t>
      </w:r>
      <w:r w:rsidRPr="0018110A">
        <w:rPr>
          <w:sz w:val="22"/>
          <w:szCs w:val="22"/>
        </w:rPr>
        <w:fldChar w:fldCharType="begin"/>
      </w:r>
      <w:r w:rsidRPr="0018110A">
        <w:rPr>
          <w:sz w:val="22"/>
          <w:szCs w:val="22"/>
        </w:rPr>
        <w:instrText xml:space="preserve"> QUOTE </w:instrText>
      </w:r>
      <w:r w:rsidRPr="0018110A">
        <w:pict>
          <v:shape id="_x0000_i1037" type="#_x0000_t75" style="width:20.2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530E2&quot;/&gt;&lt;wsp:rsid wsp:val=&quot;0046415C&quot;/&gt;&lt;wsp:rsid wsp:val=&quot;004F5830&quot;/&gt;&lt;wsp:rsid wsp:val=&quot;00572A56&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8E28E0&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F10DF0&quot;/&gt;&lt;wsp:rsid wsp:val=&quot;00F458D6&quot;/&gt;&lt;wsp:rsid wsp:val=&quot;00F968B2&quot;/&gt;&lt;wsp:rsid wsp:val=&quot;00FC59BB&quot;/&gt;&lt;/wsp:rsids&gt;&lt;/w:docPr&gt;&lt;w:body&gt;&lt;w:p wsp:rsidR=&quot;00000000&quot; wsp:rsidRDefault=&quot;008E28E0&quot;&gt;&lt;m:oMathPara&gt;&lt;m:oMath&gt;&lt;m:r&gt;&lt;w:rPr&gt;&lt;w:rFonts w:ascii=&quot;Cambria Math&quot; w:h-ansi=&quot;Cambria Math&quot;/&gt;&lt;wx:font wx:val=&quot;Cambria Math&quot;/&gt;&lt;w:i/&gt;&lt;w:sz w:val=&quot;22&quot;/&gt;&lt;w:sz-cs w:val=&quot;22&quot;/&gt;&lt;/w:rPr&gt;&lt;m:t&gt;S(s)&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5" o:title="" chromakey="white"/>
          </v:shape>
        </w:pict>
      </w:r>
      <w:r w:rsidRPr="0018110A">
        <w:rPr>
          <w:sz w:val="22"/>
          <w:szCs w:val="22"/>
        </w:rPr>
        <w:instrText xml:space="preserve"> </w:instrText>
      </w:r>
      <w:r w:rsidRPr="0018110A">
        <w:rPr>
          <w:sz w:val="22"/>
          <w:szCs w:val="22"/>
        </w:rPr>
        <w:fldChar w:fldCharType="separate"/>
      </w:r>
      <w:r w:rsidRPr="0018110A">
        <w:pict>
          <v:shape id="_x0000_i1038" type="#_x0000_t75" style="width:20.2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530E2&quot;/&gt;&lt;wsp:rsid wsp:val=&quot;0046415C&quot;/&gt;&lt;wsp:rsid wsp:val=&quot;004F5830&quot;/&gt;&lt;wsp:rsid wsp:val=&quot;00572A56&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8E28E0&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F10DF0&quot;/&gt;&lt;wsp:rsid wsp:val=&quot;00F458D6&quot;/&gt;&lt;wsp:rsid wsp:val=&quot;00F968B2&quot;/&gt;&lt;wsp:rsid wsp:val=&quot;00FC59BB&quot;/&gt;&lt;/wsp:rsids&gt;&lt;/w:docPr&gt;&lt;w:body&gt;&lt;w:p wsp:rsidR=&quot;00000000&quot; wsp:rsidRDefault=&quot;008E28E0&quot;&gt;&lt;m:oMathPara&gt;&lt;m:oMath&gt;&lt;m:r&gt;&lt;w:rPr&gt;&lt;w:rFonts w:ascii=&quot;Cambria Math&quot; w:h-ansi=&quot;Cambria Math&quot;/&gt;&lt;wx:font wx:val=&quot;Cambria Math&quot;/&gt;&lt;w:i/&gt;&lt;w:sz w:val=&quot;22&quot;/&gt;&lt;w:sz-cs w:val=&quot;22&quot;/&gt;&lt;/w:rPr&gt;&lt;m:t&gt;S(s)&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5" o:title="" chromakey="white"/>
          </v:shape>
        </w:pict>
      </w:r>
      <w:r w:rsidRPr="0018110A">
        <w:rPr>
          <w:sz w:val="22"/>
          <w:szCs w:val="22"/>
        </w:rPr>
        <w:fldChar w:fldCharType="end"/>
      </w:r>
      <w:r w:rsidRPr="00F968B2">
        <w:rPr>
          <w:sz w:val="22"/>
          <w:szCs w:val="22"/>
        </w:rPr>
        <w:t xml:space="preserve"> es la velocidad angular del motor y la referencia </w:t>
      </w:r>
      <w:r w:rsidRPr="0018110A">
        <w:rPr>
          <w:sz w:val="22"/>
          <w:szCs w:val="22"/>
        </w:rPr>
        <w:fldChar w:fldCharType="begin"/>
      </w:r>
      <w:r w:rsidRPr="0018110A">
        <w:rPr>
          <w:sz w:val="22"/>
          <w:szCs w:val="22"/>
        </w:rPr>
        <w:instrText xml:space="preserve"> QUOTE </w:instrText>
      </w:r>
      <w:r w:rsidRPr="0018110A">
        <w:pict>
          <v:shape id="_x0000_i1039" type="#_x0000_t75" style="width:35.2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42861&quot;/&gt;&lt;wsp:rsid wsp:val=&quot;004530E2&quot;/&gt;&lt;wsp:rsid wsp:val=&quot;0046415C&quot;/&gt;&lt;wsp:rsid wsp:val=&quot;004F5830&quot;/&gt;&lt;wsp:rsid wsp:val=&quot;00572A56&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F10DF0&quot;/&gt;&lt;wsp:rsid wsp:val=&quot;00F458D6&quot;/&gt;&lt;wsp:rsid wsp:val=&quot;00F968B2&quot;/&gt;&lt;wsp:rsid wsp:val=&quot;00FC59BB&quot;/&gt;&lt;/wsp:rsids&gt;&lt;/w:docPr&gt;&lt;w:body&gt;&lt;w:p wsp:rsidR=&quot;00000000&quot; wsp:rsidRDefault=&quot;00442861&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S&lt;/m:t&gt;&lt;/m:r&gt;&lt;/m:e&gt;&lt;m:sub&gt;&lt;m:r&gt;&lt;w:rPr&gt;&lt;w:rFonts w:ascii=&quot;Cambria Math&quot; w:h-ansi=&quot;Cambria Math&quot;/&gt;&lt;wx:font wx:val=&quot;Cambria Math&quot;/&gt;&lt;w:i/&gt;&lt;w:sz w:val=&quot;22&quot;/&gt;&lt;w:sz-cs w:val=&quot;22&quot;/&gt;&lt;/w:rPr&gt;&lt;m:t&gt;ref&lt;/m:t&gt;&lt;/m:r&gt;&lt;/m:sub&gt;&lt;/m:sSub&gt;&lt;m:r&gt;&lt;w:rPr&gt;&lt;w:rFonts w:ascii=&quot;Cambria Math&quot; w:h-ansi=&quot;Cambria Math&quot;/&gt;&lt;wx:font wx:val=&quot;Cambria Math&quot;/&gt;&lt;w:i/&gt;&lt;w:sz w:val=&quot;22&quot;/&gt;&lt;w:sz-cs w:val=&quot;22&quot;/&gt;&lt;/w:rPr&gt;&lt;m:t&gt;(s)&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6" o:title="" chromakey="white"/>
          </v:shape>
        </w:pict>
      </w:r>
      <w:r w:rsidRPr="0018110A">
        <w:rPr>
          <w:sz w:val="22"/>
          <w:szCs w:val="22"/>
        </w:rPr>
        <w:instrText xml:space="preserve"> </w:instrText>
      </w:r>
      <w:r w:rsidRPr="0018110A">
        <w:rPr>
          <w:sz w:val="22"/>
          <w:szCs w:val="22"/>
        </w:rPr>
        <w:fldChar w:fldCharType="separate"/>
      </w:r>
      <w:r w:rsidRPr="0018110A">
        <w:pict>
          <v:shape id="_x0000_i1040" type="#_x0000_t75" style="width:35.2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42861&quot;/&gt;&lt;wsp:rsid wsp:val=&quot;004530E2&quot;/&gt;&lt;wsp:rsid wsp:val=&quot;0046415C&quot;/&gt;&lt;wsp:rsid wsp:val=&quot;004F5830&quot;/&gt;&lt;wsp:rsid wsp:val=&quot;00572A56&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F10DF0&quot;/&gt;&lt;wsp:rsid wsp:val=&quot;00F458D6&quot;/&gt;&lt;wsp:rsid wsp:val=&quot;00F968B2&quot;/&gt;&lt;wsp:rsid wsp:val=&quot;00FC59BB&quot;/&gt;&lt;/wsp:rsids&gt;&lt;/w:docPr&gt;&lt;w:body&gt;&lt;w:p wsp:rsidR=&quot;00000000&quot; wsp:rsidRDefault=&quot;00442861&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S&lt;/m:t&gt;&lt;/m:r&gt;&lt;/m:e&gt;&lt;m:sub&gt;&lt;m:r&gt;&lt;w:rPr&gt;&lt;w:rFonts w:ascii=&quot;Cambria Math&quot; w:h-ansi=&quot;Cambria Math&quot;/&gt;&lt;wx:font wx:val=&quot;Cambria Math&quot;/&gt;&lt;w:i/&gt;&lt;w:sz w:val=&quot;22&quot;/&gt;&lt;w:sz-cs w:val=&quot;22&quot;/&gt;&lt;/w:rPr&gt;&lt;m:t&gt;ref&lt;/m:t&gt;&lt;/m:r&gt;&lt;/m:sub&gt;&lt;/m:sSub&gt;&lt;m:r&gt;&lt;w:rPr&gt;&lt;w:rFonts w:ascii=&quot;Cambria Math&quot; w:h-ansi=&quot;Cambria Math&quot;/&gt;&lt;wx:font wx:val=&quot;Cambria Math&quot;/&gt;&lt;w:i/&gt;&lt;w:sz w:val=&quot;22&quot;/&gt;&lt;w:sz-cs w:val=&quot;22&quot;/&gt;&lt;/w:rPr&gt;&lt;m:t&gt;(s)&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6" o:title="" chromakey="white"/>
          </v:shape>
        </w:pict>
      </w:r>
      <w:r w:rsidRPr="0018110A">
        <w:rPr>
          <w:sz w:val="22"/>
          <w:szCs w:val="22"/>
        </w:rPr>
        <w:fldChar w:fldCharType="end"/>
      </w:r>
      <w:r w:rsidRPr="00F968B2">
        <w:rPr>
          <w:sz w:val="22"/>
          <w:szCs w:val="22"/>
        </w:rPr>
        <w:t xml:space="preserve"> es la velocidad deseada en rpm (valores a lazo cerrado). La función de transferencia </w:t>
      </w:r>
      <w:r w:rsidRPr="0018110A">
        <w:rPr>
          <w:sz w:val="22"/>
          <w:szCs w:val="22"/>
        </w:rPr>
        <w:fldChar w:fldCharType="begin"/>
      </w:r>
      <w:r w:rsidRPr="0018110A">
        <w:rPr>
          <w:sz w:val="22"/>
          <w:szCs w:val="22"/>
        </w:rPr>
        <w:instrText xml:space="preserve"> QUOTE </w:instrText>
      </w:r>
      <w:r w:rsidRPr="0018110A">
        <w:pict>
          <v:shape id="_x0000_i1041" type="#_x0000_t75" style="width:27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530E2&quot;/&gt;&lt;wsp:rsid wsp:val=&quot;0046415C&quot;/&gt;&lt;wsp:rsid wsp:val=&quot;004F5830&quot;/&gt;&lt;wsp:rsid wsp:val=&quot;00572A56&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9A341E&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F10DF0&quot;/&gt;&lt;wsp:rsid wsp:val=&quot;00F458D6&quot;/&gt;&lt;wsp:rsid wsp:val=&quot;00F968B2&quot;/&gt;&lt;wsp:rsid wsp:val=&quot;00FC59BB&quot;/&gt;&lt;/wsp:rsids&gt;&lt;/w:docPr&gt;&lt;w:body&gt;&lt;w:p wsp:rsidR=&quot;00000000&quot; wsp:rsidRDefault=&quot;009A341E&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G&lt;/m:t&gt;&lt;/m:r&gt;&lt;/m:e&gt;&lt;m:sub&gt;&lt;m:r&gt;&lt;w:rPr&gt;&lt;w:rFonts w:ascii=&quot;Cambria Math&quot; w:h-ansi=&quot;Cambria Math&quot;/&gt;&lt;wx:font wx:val=&quot;Cambria Math&quot;/&gt;&lt;w:i/&gt;&lt;w:sz w:val=&quot;22&quot;/&gt;&lt;w:sz-cs w:val=&quot;22&quot;/&gt;&lt;/w:rPr&gt;&lt;m:t&gt;p&lt;/m:t&gt;&lt;/m:r&gt;&lt;/m:sub&gt;&lt;/m:sSub&gt;&lt;m:r&gt;&lt;w:rPr&gt;&lt;w:rFonts w:ascii=&quot;Cambria Math&quot; w:h-ansi=&quot;Cambria Math&quot;/&gt;&lt;wx:font wx:val=&quot;Cambria Math&quot;/&gt;&lt;w:i/&gt;&lt;w:sz w:val=&quot;22&quot;/&gt;&lt;w:sz-cs w:val=&quot;22&quot;/&gt;&lt;/w:rPr&gt;&lt;m:t&gt;(s)&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7" o:title="" chromakey="white"/>
          </v:shape>
        </w:pict>
      </w:r>
      <w:r w:rsidRPr="0018110A">
        <w:rPr>
          <w:sz w:val="22"/>
          <w:szCs w:val="22"/>
        </w:rPr>
        <w:instrText xml:space="preserve"> </w:instrText>
      </w:r>
      <w:r w:rsidRPr="0018110A">
        <w:rPr>
          <w:sz w:val="22"/>
          <w:szCs w:val="22"/>
        </w:rPr>
        <w:fldChar w:fldCharType="separate"/>
      </w:r>
      <w:r w:rsidRPr="0018110A">
        <w:pict>
          <v:shape id="_x0000_i1042" type="#_x0000_t75" style="width:27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530E2&quot;/&gt;&lt;wsp:rsid wsp:val=&quot;0046415C&quot;/&gt;&lt;wsp:rsid wsp:val=&quot;004F5830&quot;/&gt;&lt;wsp:rsid wsp:val=&quot;00572A56&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9A341E&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F10DF0&quot;/&gt;&lt;wsp:rsid wsp:val=&quot;00F458D6&quot;/&gt;&lt;wsp:rsid wsp:val=&quot;00F968B2&quot;/&gt;&lt;wsp:rsid wsp:val=&quot;00FC59BB&quot;/&gt;&lt;/wsp:rsids&gt;&lt;/w:docPr&gt;&lt;w:body&gt;&lt;w:p wsp:rsidR=&quot;00000000&quot; wsp:rsidRDefault=&quot;009A341E&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G&lt;/m:t&gt;&lt;/m:r&gt;&lt;/m:e&gt;&lt;m:sub&gt;&lt;m:r&gt;&lt;w:rPr&gt;&lt;w:rFonts w:ascii=&quot;Cambria Math&quot; w:h-ansi=&quot;Cambria Math&quot;/&gt;&lt;wx:font wx:val=&quot;Cambria Math&quot;/&gt;&lt;w:i/&gt;&lt;w:sz w:val=&quot;22&quot;/&gt;&lt;w:sz-cs w:val=&quot;22&quot;/&gt;&lt;/w:rPr&gt;&lt;m:t&gt;p&lt;/m:t&gt;&lt;/m:r&gt;&lt;/m:sub&gt;&lt;/m:sSub&gt;&lt;m:r&gt;&lt;w:rPr&gt;&lt;w:rFonts w:ascii=&quot;Cambria Math&quot; w:h-ansi=&quot;Cambria Math&quot;/&gt;&lt;wx:font wx:val=&quot;Cambria Math&quot;/&gt;&lt;w:i/&gt;&lt;w:sz w:val=&quot;22&quot;/&gt;&lt;w:sz-cs w:val=&quot;22&quot;/&gt;&lt;/w:rPr&gt;&lt;m:t&gt;(s)&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7" o:title="" chromakey="white"/>
          </v:shape>
        </w:pict>
      </w:r>
      <w:r w:rsidRPr="0018110A">
        <w:rPr>
          <w:sz w:val="22"/>
          <w:szCs w:val="22"/>
        </w:rPr>
        <w:fldChar w:fldCharType="end"/>
      </w:r>
      <w:r w:rsidRPr="00F968B2">
        <w:rPr>
          <w:sz w:val="22"/>
          <w:szCs w:val="22"/>
        </w:rPr>
        <w:t xml:space="preserve"> representa la función de transferencia de la planta. </w:t>
      </w:r>
    </w:p>
    <w:p w:rsidR="00D56CD8" w:rsidRPr="00EC3C7D" w:rsidRDefault="00D56CD8" w:rsidP="00EC3C7D">
      <w:pPr>
        <w:jc w:val="both"/>
        <w:rPr>
          <w:sz w:val="22"/>
          <w:szCs w:val="22"/>
        </w:rPr>
      </w:pPr>
    </w:p>
    <w:p w:rsidR="00D56CD8" w:rsidRPr="004F5830" w:rsidRDefault="00D56CD8" w:rsidP="004F5830">
      <w:pPr>
        <w:jc w:val="center"/>
        <w:rPr>
          <w:sz w:val="22"/>
          <w:szCs w:val="22"/>
        </w:rPr>
      </w:pPr>
      <w:r>
        <w:rPr>
          <w:b/>
          <w:sz w:val="22"/>
          <w:szCs w:val="22"/>
        </w:rPr>
        <w:t xml:space="preserve">Tabla 4. </w:t>
      </w:r>
      <w:r>
        <w:rPr>
          <w:sz w:val="22"/>
          <w:szCs w:val="22"/>
        </w:rPr>
        <w:t>Parámetros de entrada del motor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6"/>
        <w:gridCol w:w="2125"/>
        <w:gridCol w:w="2121"/>
        <w:gridCol w:w="2121"/>
      </w:tblGrid>
      <w:tr w:rsidR="00D56CD8" w:rsidRPr="0018110A" w:rsidTr="0018110A">
        <w:trPr>
          <w:jc w:val="center"/>
        </w:trPr>
        <w:tc>
          <w:tcPr>
            <w:tcW w:w="2126" w:type="dxa"/>
            <w:shd w:val="clear" w:color="auto" w:fill="92CDDC"/>
            <w:vAlign w:val="center"/>
          </w:tcPr>
          <w:p w:rsidR="00D56CD8" w:rsidRPr="0018110A" w:rsidRDefault="00D56CD8" w:rsidP="0018110A">
            <w:pPr>
              <w:jc w:val="center"/>
              <w:rPr>
                <w:b/>
                <w:sz w:val="22"/>
              </w:rPr>
            </w:pPr>
            <w:r w:rsidRPr="0018110A">
              <w:rPr>
                <w:b/>
                <w:sz w:val="22"/>
              </w:rPr>
              <w:t>Grupo</w:t>
            </w:r>
          </w:p>
        </w:tc>
        <w:tc>
          <w:tcPr>
            <w:tcW w:w="2125" w:type="dxa"/>
            <w:shd w:val="clear" w:color="auto" w:fill="92CDDC"/>
            <w:vAlign w:val="center"/>
          </w:tcPr>
          <w:p w:rsidR="00D56CD8" w:rsidRPr="0018110A" w:rsidRDefault="00D56CD8" w:rsidP="0018110A">
            <w:pPr>
              <w:jc w:val="center"/>
              <w:rPr>
                <w:b/>
                <w:sz w:val="22"/>
              </w:rPr>
            </w:pPr>
            <w:r w:rsidRPr="0018110A">
              <w:rPr>
                <w:b/>
                <w:sz w:val="22"/>
              </w:rPr>
              <w:t>V inicial</w:t>
            </w:r>
          </w:p>
        </w:tc>
        <w:tc>
          <w:tcPr>
            <w:tcW w:w="2121" w:type="dxa"/>
            <w:shd w:val="clear" w:color="auto" w:fill="92CDDC"/>
            <w:vAlign w:val="center"/>
          </w:tcPr>
          <w:p w:rsidR="00D56CD8" w:rsidRPr="0018110A" w:rsidRDefault="00D56CD8" w:rsidP="0018110A">
            <w:pPr>
              <w:jc w:val="center"/>
              <w:rPr>
                <w:b/>
                <w:sz w:val="22"/>
              </w:rPr>
            </w:pPr>
            <w:r w:rsidRPr="0018110A">
              <w:rPr>
                <w:b/>
                <w:sz w:val="22"/>
              </w:rPr>
              <w:t>V final</w:t>
            </w:r>
          </w:p>
        </w:tc>
        <w:tc>
          <w:tcPr>
            <w:tcW w:w="2121" w:type="dxa"/>
            <w:shd w:val="clear" w:color="auto" w:fill="92CDDC"/>
            <w:vAlign w:val="center"/>
          </w:tcPr>
          <w:p w:rsidR="00D56CD8" w:rsidRPr="0018110A" w:rsidRDefault="00D56CD8" w:rsidP="0018110A">
            <w:pPr>
              <w:jc w:val="center"/>
              <w:rPr>
                <w:b/>
                <w:sz w:val="22"/>
              </w:rPr>
            </w:pPr>
            <w:r w:rsidRPr="0018110A">
              <w:rPr>
                <w:b/>
                <w:sz w:val="22"/>
              </w:rPr>
              <w:t>Step time</w:t>
            </w:r>
          </w:p>
        </w:tc>
      </w:tr>
      <w:tr w:rsidR="00D56CD8" w:rsidRPr="0018110A" w:rsidTr="0018110A">
        <w:trPr>
          <w:jc w:val="center"/>
        </w:trPr>
        <w:tc>
          <w:tcPr>
            <w:tcW w:w="2126" w:type="dxa"/>
            <w:shd w:val="clear" w:color="auto" w:fill="DAEEF3"/>
            <w:vAlign w:val="center"/>
          </w:tcPr>
          <w:p w:rsidR="00D56CD8" w:rsidRPr="0018110A" w:rsidRDefault="00D56CD8" w:rsidP="0018110A">
            <w:pPr>
              <w:jc w:val="center"/>
              <w:rPr>
                <w:sz w:val="22"/>
              </w:rPr>
            </w:pPr>
            <w:r w:rsidRPr="0018110A">
              <w:rPr>
                <w:sz w:val="22"/>
              </w:rPr>
              <w:t>1</w:t>
            </w:r>
          </w:p>
        </w:tc>
        <w:tc>
          <w:tcPr>
            <w:tcW w:w="2125" w:type="dxa"/>
            <w:vAlign w:val="center"/>
          </w:tcPr>
          <w:p w:rsidR="00D56CD8" w:rsidRPr="0018110A" w:rsidRDefault="00D56CD8" w:rsidP="0018110A">
            <w:pPr>
              <w:jc w:val="center"/>
              <w:rPr>
                <w:sz w:val="22"/>
                <w:szCs w:val="22"/>
              </w:rPr>
            </w:pPr>
            <w:r w:rsidRPr="0018110A">
              <w:rPr>
                <w:sz w:val="22"/>
                <w:szCs w:val="22"/>
              </w:rPr>
              <w:t>4.7</w:t>
            </w:r>
          </w:p>
        </w:tc>
        <w:tc>
          <w:tcPr>
            <w:tcW w:w="2121" w:type="dxa"/>
            <w:vAlign w:val="center"/>
          </w:tcPr>
          <w:p w:rsidR="00D56CD8" w:rsidRPr="0018110A" w:rsidRDefault="00D56CD8" w:rsidP="0018110A">
            <w:pPr>
              <w:jc w:val="center"/>
              <w:rPr>
                <w:sz w:val="22"/>
                <w:szCs w:val="22"/>
              </w:rPr>
            </w:pPr>
            <w:r w:rsidRPr="0018110A">
              <w:rPr>
                <w:sz w:val="22"/>
                <w:szCs w:val="22"/>
              </w:rPr>
              <w:t>5.2</w:t>
            </w:r>
          </w:p>
        </w:tc>
        <w:tc>
          <w:tcPr>
            <w:tcW w:w="2121" w:type="dxa"/>
            <w:vMerge w:val="restart"/>
            <w:vAlign w:val="center"/>
          </w:tcPr>
          <w:p w:rsidR="00D56CD8" w:rsidRPr="0018110A" w:rsidRDefault="00D56CD8" w:rsidP="0018110A">
            <w:pPr>
              <w:jc w:val="center"/>
            </w:pPr>
            <w:r w:rsidRPr="0018110A">
              <w:t>30</w:t>
            </w:r>
          </w:p>
        </w:tc>
      </w:tr>
      <w:tr w:rsidR="00D56CD8" w:rsidRPr="0018110A" w:rsidTr="0018110A">
        <w:trPr>
          <w:jc w:val="center"/>
        </w:trPr>
        <w:tc>
          <w:tcPr>
            <w:tcW w:w="2126" w:type="dxa"/>
            <w:shd w:val="clear" w:color="auto" w:fill="DAEEF3"/>
            <w:vAlign w:val="center"/>
          </w:tcPr>
          <w:p w:rsidR="00D56CD8" w:rsidRPr="0018110A" w:rsidRDefault="00D56CD8" w:rsidP="0018110A">
            <w:pPr>
              <w:jc w:val="center"/>
              <w:rPr>
                <w:sz w:val="22"/>
              </w:rPr>
            </w:pPr>
            <w:r w:rsidRPr="0018110A">
              <w:rPr>
                <w:sz w:val="22"/>
              </w:rPr>
              <w:t>2</w:t>
            </w:r>
          </w:p>
        </w:tc>
        <w:tc>
          <w:tcPr>
            <w:tcW w:w="2125" w:type="dxa"/>
            <w:vAlign w:val="center"/>
          </w:tcPr>
          <w:p w:rsidR="00D56CD8" w:rsidRPr="0018110A" w:rsidRDefault="00D56CD8" w:rsidP="0018110A">
            <w:pPr>
              <w:jc w:val="center"/>
              <w:rPr>
                <w:sz w:val="22"/>
                <w:szCs w:val="22"/>
              </w:rPr>
            </w:pPr>
            <w:r w:rsidRPr="0018110A">
              <w:rPr>
                <w:sz w:val="22"/>
                <w:szCs w:val="22"/>
              </w:rPr>
              <w:t>4.9</w:t>
            </w:r>
          </w:p>
        </w:tc>
        <w:tc>
          <w:tcPr>
            <w:tcW w:w="2121" w:type="dxa"/>
            <w:vAlign w:val="center"/>
          </w:tcPr>
          <w:p w:rsidR="00D56CD8" w:rsidRPr="0018110A" w:rsidRDefault="00D56CD8" w:rsidP="0018110A">
            <w:pPr>
              <w:jc w:val="center"/>
              <w:rPr>
                <w:sz w:val="22"/>
                <w:szCs w:val="22"/>
              </w:rPr>
            </w:pPr>
            <w:r w:rsidRPr="0018110A">
              <w:rPr>
                <w:sz w:val="22"/>
                <w:szCs w:val="22"/>
              </w:rPr>
              <w:t>5.4</w:t>
            </w:r>
          </w:p>
        </w:tc>
        <w:tc>
          <w:tcPr>
            <w:tcW w:w="2121" w:type="dxa"/>
            <w:vMerge/>
            <w:vAlign w:val="center"/>
          </w:tcPr>
          <w:p w:rsidR="00D56CD8" w:rsidRPr="0018110A" w:rsidRDefault="00D56CD8" w:rsidP="0018110A">
            <w:pPr>
              <w:jc w:val="center"/>
            </w:pPr>
          </w:p>
        </w:tc>
      </w:tr>
      <w:tr w:rsidR="00D56CD8" w:rsidRPr="0018110A" w:rsidTr="0018110A">
        <w:trPr>
          <w:jc w:val="center"/>
        </w:trPr>
        <w:tc>
          <w:tcPr>
            <w:tcW w:w="2126" w:type="dxa"/>
            <w:shd w:val="clear" w:color="auto" w:fill="DAEEF3"/>
            <w:vAlign w:val="center"/>
          </w:tcPr>
          <w:p w:rsidR="00D56CD8" w:rsidRPr="0018110A" w:rsidRDefault="00D56CD8" w:rsidP="0018110A">
            <w:pPr>
              <w:jc w:val="center"/>
              <w:rPr>
                <w:sz w:val="22"/>
              </w:rPr>
            </w:pPr>
            <w:r w:rsidRPr="0018110A">
              <w:rPr>
                <w:sz w:val="22"/>
              </w:rPr>
              <w:t>3</w:t>
            </w:r>
          </w:p>
        </w:tc>
        <w:tc>
          <w:tcPr>
            <w:tcW w:w="2125" w:type="dxa"/>
            <w:vAlign w:val="center"/>
          </w:tcPr>
          <w:p w:rsidR="00D56CD8" w:rsidRPr="0018110A" w:rsidRDefault="00D56CD8" w:rsidP="0018110A">
            <w:pPr>
              <w:jc w:val="center"/>
              <w:rPr>
                <w:sz w:val="22"/>
                <w:szCs w:val="22"/>
              </w:rPr>
            </w:pPr>
            <w:r w:rsidRPr="0018110A">
              <w:rPr>
                <w:sz w:val="22"/>
                <w:szCs w:val="22"/>
              </w:rPr>
              <w:t>5.1</w:t>
            </w:r>
          </w:p>
        </w:tc>
        <w:tc>
          <w:tcPr>
            <w:tcW w:w="2121" w:type="dxa"/>
            <w:vAlign w:val="center"/>
          </w:tcPr>
          <w:p w:rsidR="00D56CD8" w:rsidRPr="0018110A" w:rsidRDefault="00D56CD8" w:rsidP="0018110A">
            <w:pPr>
              <w:jc w:val="center"/>
              <w:rPr>
                <w:sz w:val="22"/>
                <w:szCs w:val="22"/>
              </w:rPr>
            </w:pPr>
            <w:r w:rsidRPr="0018110A">
              <w:rPr>
                <w:sz w:val="22"/>
                <w:szCs w:val="22"/>
              </w:rPr>
              <w:t>5.6</w:t>
            </w:r>
          </w:p>
        </w:tc>
        <w:tc>
          <w:tcPr>
            <w:tcW w:w="2121" w:type="dxa"/>
            <w:vMerge/>
            <w:vAlign w:val="center"/>
          </w:tcPr>
          <w:p w:rsidR="00D56CD8" w:rsidRPr="0018110A" w:rsidRDefault="00D56CD8" w:rsidP="0018110A">
            <w:pPr>
              <w:jc w:val="center"/>
            </w:pPr>
          </w:p>
        </w:tc>
      </w:tr>
      <w:tr w:rsidR="00D56CD8" w:rsidRPr="0018110A" w:rsidTr="0018110A">
        <w:trPr>
          <w:jc w:val="center"/>
        </w:trPr>
        <w:tc>
          <w:tcPr>
            <w:tcW w:w="2126" w:type="dxa"/>
            <w:shd w:val="clear" w:color="auto" w:fill="DAEEF3"/>
            <w:vAlign w:val="center"/>
          </w:tcPr>
          <w:p w:rsidR="00D56CD8" w:rsidRPr="0018110A" w:rsidRDefault="00D56CD8" w:rsidP="0018110A">
            <w:pPr>
              <w:jc w:val="center"/>
              <w:rPr>
                <w:sz w:val="22"/>
              </w:rPr>
            </w:pPr>
            <w:r w:rsidRPr="0018110A">
              <w:rPr>
                <w:sz w:val="22"/>
              </w:rPr>
              <w:t>4</w:t>
            </w:r>
          </w:p>
        </w:tc>
        <w:tc>
          <w:tcPr>
            <w:tcW w:w="2125" w:type="dxa"/>
            <w:vAlign w:val="center"/>
          </w:tcPr>
          <w:p w:rsidR="00D56CD8" w:rsidRPr="0018110A" w:rsidRDefault="00D56CD8" w:rsidP="0018110A">
            <w:pPr>
              <w:jc w:val="center"/>
              <w:rPr>
                <w:sz w:val="22"/>
                <w:szCs w:val="22"/>
              </w:rPr>
            </w:pPr>
            <w:r w:rsidRPr="0018110A">
              <w:rPr>
                <w:sz w:val="22"/>
                <w:szCs w:val="22"/>
              </w:rPr>
              <w:t>5.3</w:t>
            </w:r>
          </w:p>
        </w:tc>
        <w:tc>
          <w:tcPr>
            <w:tcW w:w="2121" w:type="dxa"/>
            <w:vAlign w:val="center"/>
          </w:tcPr>
          <w:p w:rsidR="00D56CD8" w:rsidRPr="0018110A" w:rsidRDefault="00D56CD8" w:rsidP="0018110A">
            <w:pPr>
              <w:jc w:val="center"/>
              <w:rPr>
                <w:sz w:val="22"/>
                <w:szCs w:val="22"/>
              </w:rPr>
            </w:pPr>
            <w:r w:rsidRPr="0018110A">
              <w:rPr>
                <w:sz w:val="22"/>
                <w:szCs w:val="22"/>
              </w:rPr>
              <w:t>5.8</w:t>
            </w:r>
          </w:p>
        </w:tc>
        <w:tc>
          <w:tcPr>
            <w:tcW w:w="2121" w:type="dxa"/>
            <w:vMerge/>
            <w:vAlign w:val="center"/>
          </w:tcPr>
          <w:p w:rsidR="00D56CD8" w:rsidRPr="0018110A" w:rsidRDefault="00D56CD8" w:rsidP="0018110A">
            <w:pPr>
              <w:jc w:val="center"/>
            </w:pPr>
          </w:p>
        </w:tc>
      </w:tr>
      <w:tr w:rsidR="00D56CD8" w:rsidRPr="0018110A" w:rsidTr="0018110A">
        <w:trPr>
          <w:jc w:val="center"/>
        </w:trPr>
        <w:tc>
          <w:tcPr>
            <w:tcW w:w="2126" w:type="dxa"/>
            <w:shd w:val="clear" w:color="auto" w:fill="DAEEF3"/>
            <w:vAlign w:val="center"/>
          </w:tcPr>
          <w:p w:rsidR="00D56CD8" w:rsidRPr="0018110A" w:rsidRDefault="00D56CD8" w:rsidP="0018110A">
            <w:pPr>
              <w:jc w:val="center"/>
              <w:rPr>
                <w:sz w:val="22"/>
              </w:rPr>
            </w:pPr>
            <w:r w:rsidRPr="0018110A">
              <w:rPr>
                <w:sz w:val="22"/>
              </w:rPr>
              <w:t>5</w:t>
            </w:r>
          </w:p>
        </w:tc>
        <w:tc>
          <w:tcPr>
            <w:tcW w:w="2125" w:type="dxa"/>
            <w:vAlign w:val="center"/>
          </w:tcPr>
          <w:p w:rsidR="00D56CD8" w:rsidRPr="0018110A" w:rsidRDefault="00D56CD8" w:rsidP="0018110A">
            <w:pPr>
              <w:jc w:val="center"/>
              <w:rPr>
                <w:sz w:val="22"/>
                <w:szCs w:val="22"/>
              </w:rPr>
            </w:pPr>
            <w:r w:rsidRPr="0018110A">
              <w:rPr>
                <w:sz w:val="22"/>
                <w:szCs w:val="22"/>
              </w:rPr>
              <w:t>5.5</w:t>
            </w:r>
          </w:p>
        </w:tc>
        <w:tc>
          <w:tcPr>
            <w:tcW w:w="2121" w:type="dxa"/>
            <w:vAlign w:val="center"/>
          </w:tcPr>
          <w:p w:rsidR="00D56CD8" w:rsidRPr="0018110A" w:rsidRDefault="00D56CD8" w:rsidP="0018110A">
            <w:pPr>
              <w:jc w:val="center"/>
              <w:rPr>
                <w:sz w:val="22"/>
                <w:szCs w:val="22"/>
              </w:rPr>
            </w:pPr>
            <w:r w:rsidRPr="0018110A">
              <w:rPr>
                <w:sz w:val="22"/>
                <w:szCs w:val="22"/>
              </w:rPr>
              <w:t>6</w:t>
            </w:r>
          </w:p>
        </w:tc>
        <w:tc>
          <w:tcPr>
            <w:tcW w:w="2121" w:type="dxa"/>
            <w:vMerge/>
            <w:vAlign w:val="center"/>
          </w:tcPr>
          <w:p w:rsidR="00D56CD8" w:rsidRPr="0018110A" w:rsidRDefault="00D56CD8" w:rsidP="0018110A">
            <w:pPr>
              <w:jc w:val="center"/>
              <w:rPr>
                <w:sz w:val="22"/>
              </w:rPr>
            </w:pPr>
          </w:p>
        </w:tc>
      </w:tr>
      <w:tr w:rsidR="00D56CD8" w:rsidRPr="0018110A" w:rsidTr="0018110A">
        <w:trPr>
          <w:jc w:val="center"/>
        </w:trPr>
        <w:tc>
          <w:tcPr>
            <w:tcW w:w="2126" w:type="dxa"/>
            <w:shd w:val="clear" w:color="auto" w:fill="DAEEF3"/>
            <w:vAlign w:val="center"/>
          </w:tcPr>
          <w:p w:rsidR="00D56CD8" w:rsidRPr="0018110A" w:rsidRDefault="00D56CD8" w:rsidP="0018110A">
            <w:pPr>
              <w:jc w:val="center"/>
              <w:rPr>
                <w:sz w:val="22"/>
              </w:rPr>
            </w:pPr>
            <w:r w:rsidRPr="0018110A">
              <w:rPr>
                <w:sz w:val="22"/>
              </w:rPr>
              <w:t>6</w:t>
            </w:r>
          </w:p>
        </w:tc>
        <w:tc>
          <w:tcPr>
            <w:tcW w:w="2125" w:type="dxa"/>
            <w:vAlign w:val="center"/>
          </w:tcPr>
          <w:p w:rsidR="00D56CD8" w:rsidRPr="0018110A" w:rsidRDefault="00D56CD8" w:rsidP="0018110A">
            <w:pPr>
              <w:jc w:val="center"/>
              <w:rPr>
                <w:sz w:val="22"/>
                <w:szCs w:val="22"/>
              </w:rPr>
            </w:pPr>
            <w:r w:rsidRPr="0018110A">
              <w:rPr>
                <w:sz w:val="22"/>
                <w:szCs w:val="22"/>
              </w:rPr>
              <w:t>5.7</w:t>
            </w:r>
          </w:p>
        </w:tc>
        <w:tc>
          <w:tcPr>
            <w:tcW w:w="2121" w:type="dxa"/>
            <w:vAlign w:val="center"/>
          </w:tcPr>
          <w:p w:rsidR="00D56CD8" w:rsidRPr="0018110A" w:rsidRDefault="00D56CD8" w:rsidP="0018110A">
            <w:pPr>
              <w:jc w:val="center"/>
              <w:rPr>
                <w:sz w:val="22"/>
                <w:szCs w:val="22"/>
              </w:rPr>
            </w:pPr>
            <w:r w:rsidRPr="0018110A">
              <w:rPr>
                <w:sz w:val="22"/>
                <w:szCs w:val="22"/>
              </w:rPr>
              <w:t>6.2</w:t>
            </w:r>
          </w:p>
        </w:tc>
        <w:tc>
          <w:tcPr>
            <w:tcW w:w="2121" w:type="dxa"/>
            <w:vMerge/>
            <w:vAlign w:val="center"/>
          </w:tcPr>
          <w:p w:rsidR="00D56CD8" w:rsidRPr="0018110A" w:rsidRDefault="00D56CD8" w:rsidP="0018110A">
            <w:pPr>
              <w:jc w:val="center"/>
              <w:rPr>
                <w:sz w:val="22"/>
              </w:rPr>
            </w:pPr>
          </w:p>
        </w:tc>
      </w:tr>
      <w:tr w:rsidR="00D56CD8" w:rsidRPr="0018110A" w:rsidTr="0018110A">
        <w:trPr>
          <w:jc w:val="center"/>
        </w:trPr>
        <w:tc>
          <w:tcPr>
            <w:tcW w:w="2126" w:type="dxa"/>
            <w:shd w:val="clear" w:color="auto" w:fill="DAEEF3"/>
            <w:vAlign w:val="center"/>
          </w:tcPr>
          <w:p w:rsidR="00D56CD8" w:rsidRPr="0018110A" w:rsidRDefault="00D56CD8" w:rsidP="0018110A">
            <w:pPr>
              <w:jc w:val="center"/>
              <w:rPr>
                <w:sz w:val="22"/>
              </w:rPr>
            </w:pPr>
            <w:r w:rsidRPr="0018110A">
              <w:rPr>
                <w:sz w:val="22"/>
              </w:rPr>
              <w:t>7</w:t>
            </w:r>
          </w:p>
        </w:tc>
        <w:tc>
          <w:tcPr>
            <w:tcW w:w="2125" w:type="dxa"/>
            <w:vAlign w:val="center"/>
          </w:tcPr>
          <w:p w:rsidR="00D56CD8" w:rsidRPr="0018110A" w:rsidRDefault="00D56CD8" w:rsidP="0018110A">
            <w:pPr>
              <w:jc w:val="center"/>
              <w:rPr>
                <w:sz w:val="22"/>
                <w:szCs w:val="22"/>
              </w:rPr>
            </w:pPr>
            <w:r w:rsidRPr="0018110A">
              <w:rPr>
                <w:sz w:val="22"/>
                <w:szCs w:val="22"/>
              </w:rPr>
              <w:t>5.9</w:t>
            </w:r>
          </w:p>
        </w:tc>
        <w:tc>
          <w:tcPr>
            <w:tcW w:w="2121" w:type="dxa"/>
            <w:vAlign w:val="center"/>
          </w:tcPr>
          <w:p w:rsidR="00D56CD8" w:rsidRPr="0018110A" w:rsidRDefault="00D56CD8" w:rsidP="0018110A">
            <w:pPr>
              <w:jc w:val="center"/>
              <w:rPr>
                <w:sz w:val="22"/>
                <w:szCs w:val="22"/>
              </w:rPr>
            </w:pPr>
            <w:r w:rsidRPr="0018110A">
              <w:rPr>
                <w:sz w:val="22"/>
                <w:szCs w:val="22"/>
              </w:rPr>
              <w:t>6.4</w:t>
            </w:r>
          </w:p>
        </w:tc>
        <w:tc>
          <w:tcPr>
            <w:tcW w:w="2121" w:type="dxa"/>
            <w:vMerge/>
            <w:vAlign w:val="center"/>
          </w:tcPr>
          <w:p w:rsidR="00D56CD8" w:rsidRPr="0018110A" w:rsidRDefault="00D56CD8" w:rsidP="0018110A">
            <w:pPr>
              <w:jc w:val="center"/>
              <w:rPr>
                <w:sz w:val="22"/>
              </w:rPr>
            </w:pPr>
          </w:p>
        </w:tc>
      </w:tr>
      <w:tr w:rsidR="00D56CD8" w:rsidRPr="0018110A" w:rsidTr="0018110A">
        <w:trPr>
          <w:jc w:val="center"/>
        </w:trPr>
        <w:tc>
          <w:tcPr>
            <w:tcW w:w="2126" w:type="dxa"/>
            <w:shd w:val="clear" w:color="auto" w:fill="DAEEF3"/>
            <w:vAlign w:val="center"/>
          </w:tcPr>
          <w:p w:rsidR="00D56CD8" w:rsidRPr="0018110A" w:rsidRDefault="00D56CD8" w:rsidP="0018110A">
            <w:pPr>
              <w:jc w:val="center"/>
              <w:rPr>
                <w:sz w:val="22"/>
              </w:rPr>
            </w:pPr>
            <w:r w:rsidRPr="0018110A">
              <w:rPr>
                <w:sz w:val="22"/>
              </w:rPr>
              <w:t>8</w:t>
            </w:r>
          </w:p>
        </w:tc>
        <w:tc>
          <w:tcPr>
            <w:tcW w:w="2125" w:type="dxa"/>
            <w:vAlign w:val="center"/>
          </w:tcPr>
          <w:p w:rsidR="00D56CD8" w:rsidRPr="0018110A" w:rsidRDefault="00D56CD8" w:rsidP="0018110A">
            <w:pPr>
              <w:jc w:val="center"/>
              <w:rPr>
                <w:sz w:val="22"/>
                <w:szCs w:val="22"/>
              </w:rPr>
            </w:pPr>
            <w:r w:rsidRPr="0018110A">
              <w:rPr>
                <w:sz w:val="22"/>
                <w:szCs w:val="22"/>
              </w:rPr>
              <w:t>6.1</w:t>
            </w:r>
          </w:p>
        </w:tc>
        <w:tc>
          <w:tcPr>
            <w:tcW w:w="2121" w:type="dxa"/>
            <w:vAlign w:val="center"/>
          </w:tcPr>
          <w:p w:rsidR="00D56CD8" w:rsidRPr="0018110A" w:rsidRDefault="00D56CD8" w:rsidP="0018110A">
            <w:pPr>
              <w:jc w:val="center"/>
              <w:rPr>
                <w:sz w:val="22"/>
                <w:szCs w:val="22"/>
              </w:rPr>
            </w:pPr>
            <w:r w:rsidRPr="0018110A">
              <w:rPr>
                <w:sz w:val="22"/>
                <w:szCs w:val="22"/>
              </w:rPr>
              <w:t>6.6</w:t>
            </w:r>
          </w:p>
        </w:tc>
        <w:tc>
          <w:tcPr>
            <w:tcW w:w="2121" w:type="dxa"/>
            <w:vMerge/>
            <w:vAlign w:val="center"/>
          </w:tcPr>
          <w:p w:rsidR="00D56CD8" w:rsidRPr="0018110A" w:rsidRDefault="00D56CD8" w:rsidP="0018110A">
            <w:pPr>
              <w:jc w:val="center"/>
              <w:rPr>
                <w:sz w:val="22"/>
              </w:rPr>
            </w:pPr>
          </w:p>
        </w:tc>
      </w:tr>
    </w:tbl>
    <w:p w:rsidR="00D56CD8" w:rsidRDefault="00D56CD8" w:rsidP="00187BB1">
      <w:pPr>
        <w:jc w:val="both"/>
        <w:rPr>
          <w:sz w:val="22"/>
          <w:szCs w:val="22"/>
        </w:rPr>
      </w:pPr>
    </w:p>
    <w:p w:rsidR="00D56CD8" w:rsidRPr="004F5830" w:rsidRDefault="00D56CD8" w:rsidP="004F5830">
      <w:pPr>
        <w:jc w:val="both"/>
        <w:rPr>
          <w:sz w:val="22"/>
          <w:szCs w:val="22"/>
        </w:rPr>
      </w:pPr>
      <w:r w:rsidRPr="004F5830">
        <w:rPr>
          <w:sz w:val="22"/>
          <w:szCs w:val="22"/>
        </w:rPr>
        <w:t>a)</w:t>
      </w:r>
      <w:r>
        <w:rPr>
          <w:sz w:val="22"/>
          <w:szCs w:val="22"/>
        </w:rPr>
        <w:t xml:space="preserve"> </w:t>
      </w:r>
      <w:r w:rsidRPr="004F5830">
        <w:rPr>
          <w:sz w:val="22"/>
          <w:szCs w:val="22"/>
        </w:rPr>
        <w:t xml:space="preserve">Abra el simulador motor.mdl e introduzca el voltaje establecido en la tabla 4. A continuación coloque la respuesta temporal del sistema al </w:t>
      </w:r>
      <w:r>
        <w:rPr>
          <w:sz w:val="22"/>
          <w:szCs w:val="22"/>
        </w:rPr>
        <w:t>escaló</w:t>
      </w:r>
      <w:r w:rsidRPr="004F5830">
        <w:rPr>
          <w:sz w:val="22"/>
          <w:szCs w:val="22"/>
        </w:rPr>
        <w:t>n.</w:t>
      </w:r>
    </w:p>
    <w:p w:rsidR="00D56CD8" w:rsidRDefault="00D56CD8" w:rsidP="004F58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43"/>
      </w:tblGrid>
      <w:tr w:rsidR="00D56CD8" w:rsidRPr="0018110A" w:rsidTr="00991E99">
        <w:trPr>
          <w:trHeight w:val="3698"/>
          <w:jc w:val="center"/>
        </w:trPr>
        <w:tc>
          <w:tcPr>
            <w:tcW w:w="8643" w:type="dxa"/>
            <w:vAlign w:val="center"/>
          </w:tcPr>
          <w:p w:rsidR="00D56CD8" w:rsidRPr="0018110A" w:rsidRDefault="00D56CD8" w:rsidP="0018110A">
            <w:pPr>
              <w:jc w:val="center"/>
            </w:pPr>
            <w:r w:rsidRPr="0018110A">
              <w:rPr>
                <w:sz w:val="20"/>
                <w:szCs w:val="20"/>
              </w:rPr>
              <w:t>(insertar imagen aquí – con grid, leyenda, respuesta y referencia)</w:t>
            </w:r>
          </w:p>
        </w:tc>
      </w:tr>
    </w:tbl>
    <w:p w:rsidR="00D56CD8" w:rsidRDefault="00D56CD8" w:rsidP="00D20C7B">
      <w:pPr>
        <w:jc w:val="center"/>
      </w:pPr>
      <w:r w:rsidRPr="00D20C7B">
        <w:rPr>
          <w:b/>
        </w:rPr>
        <w:t xml:space="preserve">Figura </w:t>
      </w:r>
      <w:r>
        <w:rPr>
          <w:b/>
        </w:rPr>
        <w:t>5</w:t>
      </w:r>
      <w:r w:rsidRPr="00D20C7B">
        <w:rPr>
          <w:b/>
        </w:rPr>
        <w:t>.</w:t>
      </w:r>
      <w:r>
        <w:rPr>
          <w:b/>
        </w:rPr>
        <w:t xml:space="preserve"> </w:t>
      </w:r>
      <w:r>
        <w:t>Respuesta del sistema ante el escalón</w:t>
      </w:r>
    </w:p>
    <w:p w:rsidR="00D56CD8" w:rsidRDefault="00D56CD8" w:rsidP="00D20C7B">
      <w:pPr>
        <w:jc w:val="both"/>
      </w:pPr>
    </w:p>
    <w:p w:rsidR="00D56CD8" w:rsidRPr="0012642F" w:rsidRDefault="00D56CD8" w:rsidP="00D20C7B">
      <w:pPr>
        <w:jc w:val="both"/>
        <w:rPr>
          <w:sz w:val="22"/>
          <w:szCs w:val="22"/>
        </w:rPr>
      </w:pPr>
      <w:r w:rsidRPr="0012642F">
        <w:rPr>
          <w:sz w:val="22"/>
          <w:szCs w:val="22"/>
        </w:rPr>
        <w:t>b) Una vez tomadas las referencias en rpm, proceda a abrir motorPID.mdl, cambie los valores de Wref a los seleccionados y proceda a variar el valor del término proporcional del controlador hasta logra oscilaciones constantes. Determine los parámetros siguientes:</w:t>
      </w:r>
    </w:p>
    <w:p w:rsidR="00D56CD8" w:rsidRDefault="00D56CD8" w:rsidP="00D20C7B">
      <w:pPr>
        <w:jc w:val="both"/>
      </w:pPr>
    </w:p>
    <w:p w:rsidR="00D56CD8" w:rsidRDefault="00D56CD8" w:rsidP="00AB404C">
      <w:pPr>
        <w:jc w:val="center"/>
      </w:pPr>
      <w:r>
        <w:rPr>
          <w:b/>
        </w:rPr>
        <w:t xml:space="preserve">Tabla 5. </w:t>
      </w:r>
      <w:r>
        <w:t>Parámetros del sistema.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28"/>
        <w:gridCol w:w="1428"/>
      </w:tblGrid>
      <w:tr w:rsidR="00D56CD8" w:rsidRPr="0018110A" w:rsidTr="0018110A">
        <w:trPr>
          <w:trHeight w:val="289"/>
          <w:jc w:val="center"/>
        </w:trPr>
        <w:tc>
          <w:tcPr>
            <w:tcW w:w="1428" w:type="dxa"/>
            <w:shd w:val="clear" w:color="auto" w:fill="92CDDC"/>
            <w:vAlign w:val="center"/>
          </w:tcPr>
          <w:p w:rsidR="00D56CD8" w:rsidRPr="0018110A" w:rsidRDefault="00D56CD8" w:rsidP="0018110A">
            <w:pPr>
              <w:jc w:val="center"/>
            </w:pPr>
            <w:r w:rsidRPr="0018110A">
              <w:t>Parámetro</w:t>
            </w:r>
          </w:p>
        </w:tc>
        <w:tc>
          <w:tcPr>
            <w:tcW w:w="1428" w:type="dxa"/>
            <w:shd w:val="clear" w:color="auto" w:fill="92CDDC"/>
            <w:vAlign w:val="center"/>
          </w:tcPr>
          <w:p w:rsidR="00D56CD8" w:rsidRPr="0018110A" w:rsidRDefault="00D56CD8" w:rsidP="0018110A">
            <w:pPr>
              <w:jc w:val="center"/>
            </w:pPr>
            <w:r w:rsidRPr="0018110A">
              <w:t>Valor</w:t>
            </w:r>
          </w:p>
        </w:tc>
      </w:tr>
      <w:tr w:rsidR="00D56CD8" w:rsidRPr="0018110A" w:rsidTr="0018110A">
        <w:trPr>
          <w:trHeight w:val="274"/>
          <w:jc w:val="center"/>
        </w:trPr>
        <w:tc>
          <w:tcPr>
            <w:tcW w:w="1428" w:type="dxa"/>
            <w:shd w:val="clear" w:color="auto" w:fill="DAEEF3"/>
            <w:vAlign w:val="center"/>
          </w:tcPr>
          <w:p w:rsidR="00D56CD8" w:rsidRPr="0018110A" w:rsidRDefault="00D56CD8" w:rsidP="0018110A">
            <w:pPr>
              <w:jc w:val="center"/>
              <w:rPr>
                <w:i/>
                <w:vertAlign w:val="subscript"/>
              </w:rPr>
            </w:pPr>
            <w:r w:rsidRPr="0018110A">
              <w:rPr>
                <w:i/>
              </w:rPr>
              <w:t>K</w:t>
            </w:r>
            <w:r w:rsidRPr="0018110A">
              <w:rPr>
                <w:i/>
                <w:vertAlign w:val="subscript"/>
              </w:rPr>
              <w:t>cr</w:t>
            </w:r>
          </w:p>
        </w:tc>
        <w:tc>
          <w:tcPr>
            <w:tcW w:w="1428" w:type="dxa"/>
            <w:vAlign w:val="center"/>
          </w:tcPr>
          <w:p w:rsidR="00D56CD8" w:rsidRPr="0018110A" w:rsidRDefault="00D56CD8" w:rsidP="0018110A">
            <w:pPr>
              <w:jc w:val="center"/>
            </w:pPr>
          </w:p>
        </w:tc>
      </w:tr>
      <w:tr w:rsidR="00D56CD8" w:rsidRPr="0018110A" w:rsidTr="0018110A">
        <w:trPr>
          <w:trHeight w:val="289"/>
          <w:jc w:val="center"/>
        </w:trPr>
        <w:tc>
          <w:tcPr>
            <w:tcW w:w="1428" w:type="dxa"/>
            <w:shd w:val="clear" w:color="auto" w:fill="DAEEF3"/>
            <w:vAlign w:val="center"/>
          </w:tcPr>
          <w:p w:rsidR="00D56CD8" w:rsidRPr="0018110A" w:rsidRDefault="00D56CD8" w:rsidP="0018110A">
            <w:pPr>
              <w:jc w:val="center"/>
              <w:rPr>
                <w:i/>
                <w:vertAlign w:val="subscript"/>
              </w:rPr>
            </w:pPr>
            <w:r w:rsidRPr="0018110A">
              <w:rPr>
                <w:i/>
              </w:rPr>
              <w:t>P</w:t>
            </w:r>
            <w:r w:rsidRPr="0018110A">
              <w:rPr>
                <w:i/>
                <w:vertAlign w:val="subscript"/>
              </w:rPr>
              <w:t>cr</w:t>
            </w:r>
          </w:p>
        </w:tc>
        <w:tc>
          <w:tcPr>
            <w:tcW w:w="1428" w:type="dxa"/>
            <w:vAlign w:val="center"/>
          </w:tcPr>
          <w:p w:rsidR="00D56CD8" w:rsidRPr="0018110A" w:rsidRDefault="00D56CD8" w:rsidP="0018110A">
            <w:pPr>
              <w:jc w:val="center"/>
            </w:pPr>
          </w:p>
        </w:tc>
      </w:tr>
      <w:tr w:rsidR="00D56CD8" w:rsidRPr="0018110A" w:rsidTr="0018110A">
        <w:trPr>
          <w:trHeight w:val="289"/>
          <w:jc w:val="center"/>
        </w:trPr>
        <w:tc>
          <w:tcPr>
            <w:tcW w:w="1428" w:type="dxa"/>
            <w:shd w:val="clear" w:color="auto" w:fill="DAEEF3"/>
            <w:vAlign w:val="center"/>
          </w:tcPr>
          <w:p w:rsidR="00D56CD8" w:rsidRPr="0018110A" w:rsidRDefault="00D56CD8" w:rsidP="0018110A">
            <w:pPr>
              <w:jc w:val="center"/>
              <w:rPr>
                <w:vertAlign w:val="subscript"/>
              </w:rPr>
            </w:pPr>
            <w:r w:rsidRPr="0018110A">
              <w:rPr>
                <w:vertAlign w:val="subscript"/>
              </w:rPr>
              <w:fldChar w:fldCharType="begin"/>
            </w:r>
            <w:r w:rsidRPr="0018110A">
              <w:rPr>
                <w:vertAlign w:val="subscript"/>
              </w:rPr>
              <w:instrText xml:space="preserve"> QUOTE </w:instrText>
            </w:r>
            <w:r w:rsidRPr="0018110A">
              <w:pict>
                <v:shape id="_x0000_i1043" type="#_x0000_t75" style="width:12.7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1E04C0&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530E2&quot;/&gt;&lt;wsp:rsid wsp:val=&quot;0046415C&quot;/&gt;&lt;wsp:rsid wsp:val=&quot;004F5830&quot;/&gt;&lt;wsp:rsid wsp:val=&quot;00572A56&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F10DF0&quot;/&gt;&lt;wsp:rsid wsp:val=&quot;00F458D6&quot;/&gt;&lt;wsp:rsid wsp:val=&quot;00F968B2&quot;/&gt;&lt;wsp:rsid wsp:val=&quot;00FC59BB&quot;/&gt;&lt;/wsp:rsids&gt;&lt;/w:docPr&gt;&lt;w:body&gt;&lt;w:p wsp:rsidR=&quot;00000000&quot; wsp:rsidRDefault=&quot;001E04C0&quot;&gt;&lt;m:oMathPara&gt;&lt;m:oMath&gt;&lt;m:r&gt;&lt;w:rPr&gt;&lt;w:rFonts w:ascii=&quot;Cambria Math&quot; w:fareast=&quot;PMingLiU&quot; w:h-ansi=&quot;Cambria Math&quot;/&gt;&lt;wx:font wx:val=&quot;Cambria Math&quot;/&gt;&lt;w:i/&gt;&lt;/w:rPr&gt;&lt;m:t&gt;Ï‰&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8" o:title="" chromakey="white"/>
                </v:shape>
              </w:pict>
            </w:r>
            <w:r w:rsidRPr="0018110A">
              <w:rPr>
                <w:vertAlign w:val="subscript"/>
              </w:rPr>
              <w:instrText xml:space="preserve"> </w:instrText>
            </w:r>
            <w:r w:rsidRPr="0018110A">
              <w:rPr>
                <w:vertAlign w:val="subscript"/>
              </w:rPr>
              <w:fldChar w:fldCharType="separate"/>
            </w:r>
            <w:r w:rsidRPr="0018110A">
              <w:pict>
                <v:shape id="_x0000_i1044" type="#_x0000_t75" style="width:12.7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2300F&quot;/&gt;&lt;wsp:rsid wsp:val=&quot;000055B4&quot;/&gt;&lt;wsp:rsid wsp:val=&quot;000772C2&quot;/&gt;&lt;wsp:rsid wsp:val=&quot;000E2CD3&quot;/&gt;&lt;wsp:rsid wsp:val=&quot;0012642F&quot;/&gt;&lt;wsp:rsid wsp:val=&quot;00140223&quot;/&gt;&lt;wsp:rsid wsp:val=&quot;00146A1B&quot;/&gt;&lt;wsp:rsid wsp:val=&quot;0018110A&quot;/&gt;&lt;wsp:rsid wsp:val=&quot;00187BB1&quot;/&gt;&lt;wsp:rsid wsp:val=&quot;001A656F&quot;/&gt;&lt;wsp:rsid wsp:val=&quot;001E04C0&quot;/&gt;&lt;wsp:rsid wsp:val=&quot;00241DF1&quot;/&gt;&lt;wsp:rsid wsp:val=&quot;00271702&quot;/&gt;&lt;wsp:rsid wsp:val=&quot;002D4FFE&quot;/&gt;&lt;wsp:rsid wsp:val=&quot;002D7A80&quot;/&gt;&lt;wsp:rsid wsp:val=&quot;0036125F&quot;/&gt;&lt;wsp:rsid wsp:val=&quot;003C3D56&quot;/&gt;&lt;wsp:rsid wsp:val=&quot;003F7B91&quot;/&gt;&lt;wsp:rsid wsp:val=&quot;00430A7E&quot;/&gt;&lt;wsp:rsid wsp:val=&quot;004530E2&quot;/&gt;&lt;wsp:rsid wsp:val=&quot;0046415C&quot;/&gt;&lt;wsp:rsid wsp:val=&quot;004F5830&quot;/&gt;&lt;wsp:rsid wsp:val=&quot;00572A56&quot;/&gt;&lt;wsp:rsid wsp:val=&quot;0060502C&quot;/&gt;&lt;wsp:rsid wsp:val=&quot;006B2D4B&quot;/&gt;&lt;wsp:rsid wsp:val=&quot;006D627A&quot;/&gt;&lt;wsp:rsid wsp:val=&quot;006E663C&quot;/&gt;&lt;wsp:rsid wsp:val=&quot;00715657&quot;/&gt;&lt;wsp:rsid wsp:val=&quot;007165D2&quot;/&gt;&lt;wsp:rsid wsp:val=&quot;007C4633&quot;/&gt;&lt;wsp:rsid wsp:val=&quot;008D5DBD&quot;/&gt;&lt;wsp:rsid wsp:val=&quot;00A031B2&quot;/&gt;&lt;wsp:rsid wsp:val=&quot;00A2300F&quot;/&gt;&lt;wsp:rsid wsp:val=&quot;00A724E8&quot;/&gt;&lt;wsp:rsid wsp:val=&quot;00AB404C&quot;/&gt;&lt;wsp:rsid wsp:val=&quot;00B10E55&quot;/&gt;&lt;wsp:rsid wsp:val=&quot;00B93683&quot;/&gt;&lt;wsp:rsid wsp:val=&quot;00BA01A5&quot;/&gt;&lt;wsp:rsid wsp:val=&quot;00BE4767&quot;/&gt;&lt;wsp:rsid wsp:val=&quot;00C24920&quot;/&gt;&lt;wsp:rsid wsp:val=&quot;00D20C7B&quot;/&gt;&lt;wsp:rsid wsp:val=&quot;00DF0B66&quot;/&gt;&lt;wsp:rsid wsp:val=&quot;00DF5384&quot;/&gt;&lt;wsp:rsid wsp:val=&quot;00DF7B15&quot;/&gt;&lt;wsp:rsid wsp:val=&quot;00E047DC&quot;/&gt;&lt;wsp:rsid wsp:val=&quot;00E43BCE&quot;/&gt;&lt;wsp:rsid wsp:val=&quot;00EC3C7D&quot;/&gt;&lt;wsp:rsid wsp:val=&quot;00F10DF0&quot;/&gt;&lt;wsp:rsid wsp:val=&quot;00F458D6&quot;/&gt;&lt;wsp:rsid wsp:val=&quot;00F968B2&quot;/&gt;&lt;wsp:rsid wsp:val=&quot;00FC59BB&quot;/&gt;&lt;/wsp:rsids&gt;&lt;/w:docPr&gt;&lt;w:body&gt;&lt;w:p wsp:rsidR=&quot;00000000&quot; wsp:rsidRDefault=&quot;001E04C0&quot;&gt;&lt;m:oMathPara&gt;&lt;m:oMath&gt;&lt;m:r&gt;&lt;w:rPr&gt;&lt;w:rFonts w:ascii=&quot;Cambria Math&quot; w:fareast=&quot;PMingLiU&quot; w:h-ansi=&quot;Cambria Math&quot;/&gt;&lt;wx:font wx:val=&quot;Cambria Math&quot;/&gt;&lt;w:i/&gt;&lt;/w:rPr&gt;&lt;m:t&gt;Ï‰&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8" o:title="" chromakey="white"/>
                </v:shape>
              </w:pict>
            </w:r>
            <w:r w:rsidRPr="0018110A">
              <w:rPr>
                <w:vertAlign w:val="subscript"/>
              </w:rPr>
              <w:fldChar w:fldCharType="end"/>
            </w:r>
            <w:r w:rsidRPr="0018110A">
              <w:rPr>
                <w:vertAlign w:val="subscript"/>
              </w:rPr>
              <w:t>cr</w:t>
            </w:r>
          </w:p>
        </w:tc>
        <w:tc>
          <w:tcPr>
            <w:tcW w:w="1428" w:type="dxa"/>
            <w:vAlign w:val="center"/>
          </w:tcPr>
          <w:p w:rsidR="00D56CD8" w:rsidRPr="0018110A" w:rsidRDefault="00D56CD8" w:rsidP="0018110A">
            <w:pPr>
              <w:jc w:val="center"/>
            </w:pPr>
          </w:p>
        </w:tc>
      </w:tr>
    </w:tbl>
    <w:p w:rsidR="00D56CD8" w:rsidRDefault="00D56CD8" w:rsidP="00AB404C">
      <w:pPr>
        <w:jc w:val="center"/>
      </w:pPr>
    </w:p>
    <w:p w:rsidR="00D56CD8" w:rsidRPr="0012642F" w:rsidRDefault="00D56CD8" w:rsidP="00AB404C">
      <w:pPr>
        <w:jc w:val="both"/>
        <w:rPr>
          <w:sz w:val="22"/>
          <w:szCs w:val="22"/>
        </w:rPr>
      </w:pPr>
      <w:r w:rsidRPr="0012642F">
        <w:rPr>
          <w:sz w:val="22"/>
          <w:szCs w:val="22"/>
        </w:rPr>
        <w:t>c) Ahora proceda a diseñar sus controladores como estipula el método. Llene la tabla a continuación.</w:t>
      </w:r>
    </w:p>
    <w:p w:rsidR="00D56CD8" w:rsidRDefault="00D56CD8" w:rsidP="00AB404C">
      <w:pPr>
        <w:jc w:val="both"/>
      </w:pPr>
    </w:p>
    <w:p w:rsidR="00D56CD8" w:rsidRDefault="00D56CD8" w:rsidP="00AB404C">
      <w:pPr>
        <w:jc w:val="center"/>
      </w:pPr>
      <w:r>
        <w:rPr>
          <w:b/>
        </w:rPr>
        <w:t xml:space="preserve">Tabla 6. </w:t>
      </w:r>
      <w:r>
        <w:t>Parámetros del controlador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66"/>
        <w:gridCol w:w="2067"/>
        <w:gridCol w:w="2067"/>
        <w:gridCol w:w="2067"/>
      </w:tblGrid>
      <w:tr w:rsidR="00D56CD8" w:rsidRPr="0018110A" w:rsidTr="0018110A">
        <w:trPr>
          <w:trHeight w:val="250"/>
          <w:jc w:val="center"/>
        </w:trPr>
        <w:tc>
          <w:tcPr>
            <w:tcW w:w="2066" w:type="dxa"/>
            <w:shd w:val="clear" w:color="auto" w:fill="92CDDC"/>
            <w:vAlign w:val="center"/>
          </w:tcPr>
          <w:p w:rsidR="00D56CD8" w:rsidRPr="0018110A" w:rsidRDefault="00D56CD8" w:rsidP="0018110A">
            <w:pPr>
              <w:jc w:val="center"/>
              <w:rPr>
                <w:b/>
                <w:sz w:val="22"/>
                <w:szCs w:val="22"/>
                <w:lang w:val="es-CO"/>
              </w:rPr>
            </w:pPr>
            <w:r w:rsidRPr="0018110A">
              <w:rPr>
                <w:b/>
                <w:sz w:val="22"/>
                <w:szCs w:val="22"/>
                <w:lang w:val="es-CO"/>
              </w:rPr>
              <w:t>Controlador</w:t>
            </w:r>
          </w:p>
        </w:tc>
        <w:tc>
          <w:tcPr>
            <w:tcW w:w="2067" w:type="dxa"/>
            <w:shd w:val="clear" w:color="auto" w:fill="92CDDC"/>
            <w:vAlign w:val="center"/>
          </w:tcPr>
          <w:p w:rsidR="00D56CD8" w:rsidRPr="0018110A" w:rsidRDefault="00D56CD8" w:rsidP="0018110A">
            <w:pPr>
              <w:jc w:val="center"/>
              <w:rPr>
                <w:b/>
                <w:sz w:val="22"/>
                <w:szCs w:val="22"/>
                <w:lang w:val="en-US"/>
              </w:rPr>
            </w:pPr>
            <w:r w:rsidRPr="0018110A">
              <w:rPr>
                <w:b/>
                <w:sz w:val="22"/>
                <w:szCs w:val="22"/>
                <w:lang w:val="en-US"/>
              </w:rPr>
              <w:t>P</w:t>
            </w:r>
          </w:p>
        </w:tc>
        <w:tc>
          <w:tcPr>
            <w:tcW w:w="2067" w:type="dxa"/>
            <w:shd w:val="clear" w:color="auto" w:fill="92CDDC"/>
            <w:vAlign w:val="center"/>
          </w:tcPr>
          <w:p w:rsidR="00D56CD8" w:rsidRPr="0018110A" w:rsidRDefault="00D56CD8" w:rsidP="0018110A">
            <w:pPr>
              <w:jc w:val="center"/>
              <w:rPr>
                <w:b/>
                <w:sz w:val="22"/>
                <w:szCs w:val="22"/>
                <w:lang w:val="es-CO"/>
              </w:rPr>
            </w:pPr>
            <w:r w:rsidRPr="0018110A">
              <w:rPr>
                <w:b/>
                <w:sz w:val="22"/>
                <w:szCs w:val="22"/>
                <w:lang w:val="es-CO"/>
              </w:rPr>
              <w:t>PI</w:t>
            </w:r>
          </w:p>
        </w:tc>
        <w:tc>
          <w:tcPr>
            <w:tcW w:w="2067" w:type="dxa"/>
            <w:shd w:val="clear" w:color="auto" w:fill="92CDDC"/>
            <w:vAlign w:val="center"/>
          </w:tcPr>
          <w:p w:rsidR="00D56CD8" w:rsidRPr="0018110A" w:rsidRDefault="00D56CD8" w:rsidP="0018110A">
            <w:pPr>
              <w:jc w:val="center"/>
              <w:rPr>
                <w:b/>
                <w:sz w:val="22"/>
                <w:szCs w:val="22"/>
                <w:lang w:val="es-CO"/>
              </w:rPr>
            </w:pPr>
            <w:r w:rsidRPr="0018110A">
              <w:rPr>
                <w:b/>
                <w:sz w:val="22"/>
                <w:szCs w:val="22"/>
                <w:lang w:val="es-CO"/>
              </w:rPr>
              <w:t>PID</w:t>
            </w:r>
          </w:p>
        </w:tc>
      </w:tr>
      <w:tr w:rsidR="00D56CD8" w:rsidRPr="0018110A" w:rsidTr="0018110A">
        <w:trPr>
          <w:trHeight w:val="266"/>
          <w:jc w:val="center"/>
        </w:trPr>
        <w:tc>
          <w:tcPr>
            <w:tcW w:w="2066" w:type="dxa"/>
            <w:shd w:val="clear" w:color="auto" w:fill="DAEEF3"/>
            <w:vAlign w:val="center"/>
          </w:tcPr>
          <w:p w:rsidR="00D56CD8" w:rsidRPr="0018110A" w:rsidRDefault="00D56CD8" w:rsidP="0018110A">
            <w:pPr>
              <w:jc w:val="center"/>
              <w:rPr>
                <w:sz w:val="22"/>
                <w:szCs w:val="22"/>
                <w:vertAlign w:val="subscript"/>
                <w:lang w:val="es-CO"/>
              </w:rPr>
            </w:pPr>
            <w:r w:rsidRPr="0018110A">
              <w:rPr>
                <w:sz w:val="22"/>
                <w:szCs w:val="22"/>
                <w:lang w:val="es-CO"/>
              </w:rPr>
              <w:t>K</w:t>
            </w:r>
            <w:r w:rsidRPr="0018110A">
              <w:rPr>
                <w:sz w:val="22"/>
                <w:szCs w:val="22"/>
                <w:vertAlign w:val="subscript"/>
                <w:lang w:val="es-CO"/>
              </w:rPr>
              <w:t>p</w:t>
            </w:r>
          </w:p>
        </w:tc>
        <w:tc>
          <w:tcPr>
            <w:tcW w:w="2067" w:type="dxa"/>
            <w:vAlign w:val="center"/>
          </w:tcPr>
          <w:p w:rsidR="00D56CD8" w:rsidRPr="0018110A" w:rsidRDefault="00D56CD8" w:rsidP="0018110A">
            <w:pPr>
              <w:jc w:val="center"/>
              <w:rPr>
                <w:sz w:val="22"/>
                <w:szCs w:val="22"/>
                <w:lang w:val="es-CO"/>
              </w:rPr>
            </w:pPr>
          </w:p>
        </w:tc>
        <w:tc>
          <w:tcPr>
            <w:tcW w:w="2067" w:type="dxa"/>
            <w:vAlign w:val="center"/>
          </w:tcPr>
          <w:p w:rsidR="00D56CD8" w:rsidRPr="0018110A" w:rsidRDefault="00D56CD8" w:rsidP="0018110A">
            <w:pPr>
              <w:jc w:val="center"/>
              <w:rPr>
                <w:sz w:val="22"/>
                <w:szCs w:val="22"/>
                <w:lang w:val="es-CO"/>
              </w:rPr>
            </w:pPr>
          </w:p>
        </w:tc>
        <w:tc>
          <w:tcPr>
            <w:tcW w:w="2067" w:type="dxa"/>
            <w:vAlign w:val="center"/>
          </w:tcPr>
          <w:p w:rsidR="00D56CD8" w:rsidRPr="0018110A" w:rsidRDefault="00D56CD8" w:rsidP="0018110A">
            <w:pPr>
              <w:jc w:val="center"/>
              <w:rPr>
                <w:sz w:val="22"/>
                <w:szCs w:val="22"/>
                <w:lang w:val="es-CO"/>
              </w:rPr>
            </w:pPr>
          </w:p>
        </w:tc>
      </w:tr>
      <w:tr w:rsidR="00D56CD8" w:rsidRPr="0018110A" w:rsidTr="0018110A">
        <w:trPr>
          <w:trHeight w:val="250"/>
          <w:jc w:val="center"/>
        </w:trPr>
        <w:tc>
          <w:tcPr>
            <w:tcW w:w="2066" w:type="dxa"/>
            <w:shd w:val="clear" w:color="auto" w:fill="DAEEF3"/>
            <w:vAlign w:val="center"/>
          </w:tcPr>
          <w:p w:rsidR="00D56CD8" w:rsidRPr="0018110A" w:rsidRDefault="00D56CD8" w:rsidP="0018110A">
            <w:pPr>
              <w:jc w:val="center"/>
              <w:rPr>
                <w:sz w:val="22"/>
                <w:szCs w:val="22"/>
                <w:vertAlign w:val="subscript"/>
                <w:lang w:val="es-CO"/>
              </w:rPr>
            </w:pPr>
            <w:r w:rsidRPr="0018110A">
              <w:rPr>
                <w:sz w:val="22"/>
                <w:szCs w:val="22"/>
                <w:lang w:val="es-CO"/>
              </w:rPr>
              <w:t>T</w:t>
            </w:r>
            <w:r w:rsidRPr="0018110A">
              <w:rPr>
                <w:sz w:val="22"/>
                <w:szCs w:val="22"/>
                <w:vertAlign w:val="subscript"/>
                <w:lang w:val="es-CO"/>
              </w:rPr>
              <w:t>i</w:t>
            </w:r>
          </w:p>
        </w:tc>
        <w:tc>
          <w:tcPr>
            <w:tcW w:w="2067" w:type="dxa"/>
            <w:vAlign w:val="center"/>
          </w:tcPr>
          <w:p w:rsidR="00D56CD8" w:rsidRPr="0018110A" w:rsidRDefault="00D56CD8" w:rsidP="0018110A">
            <w:pPr>
              <w:jc w:val="center"/>
              <w:rPr>
                <w:sz w:val="22"/>
                <w:szCs w:val="22"/>
                <w:lang w:val="es-CO"/>
              </w:rPr>
            </w:pPr>
            <w:r w:rsidRPr="0018110A">
              <w:rPr>
                <w:sz w:val="22"/>
                <w:szCs w:val="22"/>
                <w:lang w:val="es-CO"/>
              </w:rPr>
              <w:t>-</w:t>
            </w:r>
          </w:p>
        </w:tc>
        <w:tc>
          <w:tcPr>
            <w:tcW w:w="2067" w:type="dxa"/>
            <w:vAlign w:val="center"/>
          </w:tcPr>
          <w:p w:rsidR="00D56CD8" w:rsidRPr="0018110A" w:rsidRDefault="00D56CD8" w:rsidP="0018110A">
            <w:pPr>
              <w:jc w:val="center"/>
              <w:rPr>
                <w:sz w:val="22"/>
                <w:szCs w:val="22"/>
                <w:lang w:val="es-CO"/>
              </w:rPr>
            </w:pPr>
          </w:p>
        </w:tc>
        <w:tc>
          <w:tcPr>
            <w:tcW w:w="2067" w:type="dxa"/>
            <w:vAlign w:val="center"/>
          </w:tcPr>
          <w:p w:rsidR="00D56CD8" w:rsidRPr="0018110A" w:rsidRDefault="00D56CD8" w:rsidP="0018110A">
            <w:pPr>
              <w:jc w:val="center"/>
              <w:rPr>
                <w:sz w:val="22"/>
                <w:szCs w:val="22"/>
                <w:lang w:val="es-CO"/>
              </w:rPr>
            </w:pPr>
          </w:p>
        </w:tc>
      </w:tr>
      <w:tr w:rsidR="00D56CD8" w:rsidRPr="0018110A" w:rsidTr="0018110A">
        <w:trPr>
          <w:trHeight w:val="266"/>
          <w:jc w:val="center"/>
        </w:trPr>
        <w:tc>
          <w:tcPr>
            <w:tcW w:w="2066" w:type="dxa"/>
            <w:shd w:val="clear" w:color="auto" w:fill="DAEEF3"/>
            <w:vAlign w:val="center"/>
          </w:tcPr>
          <w:p w:rsidR="00D56CD8" w:rsidRPr="0018110A" w:rsidRDefault="00D56CD8" w:rsidP="0018110A">
            <w:pPr>
              <w:jc w:val="center"/>
              <w:rPr>
                <w:sz w:val="22"/>
                <w:szCs w:val="22"/>
                <w:vertAlign w:val="subscript"/>
                <w:lang w:val="es-CO"/>
              </w:rPr>
            </w:pPr>
            <w:r w:rsidRPr="0018110A">
              <w:rPr>
                <w:sz w:val="22"/>
                <w:szCs w:val="22"/>
                <w:lang w:val="es-CO"/>
              </w:rPr>
              <w:t>T</w:t>
            </w:r>
            <w:r w:rsidRPr="0018110A">
              <w:rPr>
                <w:sz w:val="22"/>
                <w:szCs w:val="22"/>
                <w:vertAlign w:val="subscript"/>
                <w:lang w:val="es-CO"/>
              </w:rPr>
              <w:t>d</w:t>
            </w:r>
          </w:p>
        </w:tc>
        <w:tc>
          <w:tcPr>
            <w:tcW w:w="2067" w:type="dxa"/>
            <w:vAlign w:val="center"/>
          </w:tcPr>
          <w:p w:rsidR="00D56CD8" w:rsidRPr="0018110A" w:rsidRDefault="00D56CD8" w:rsidP="0018110A">
            <w:pPr>
              <w:jc w:val="center"/>
              <w:rPr>
                <w:sz w:val="22"/>
                <w:szCs w:val="22"/>
                <w:lang w:val="es-CO"/>
              </w:rPr>
            </w:pPr>
            <w:r w:rsidRPr="0018110A">
              <w:rPr>
                <w:sz w:val="22"/>
                <w:szCs w:val="22"/>
                <w:lang w:val="es-CO"/>
              </w:rPr>
              <w:t>-</w:t>
            </w:r>
          </w:p>
        </w:tc>
        <w:tc>
          <w:tcPr>
            <w:tcW w:w="2067" w:type="dxa"/>
            <w:vAlign w:val="center"/>
          </w:tcPr>
          <w:p w:rsidR="00D56CD8" w:rsidRPr="0018110A" w:rsidRDefault="00D56CD8" w:rsidP="0018110A">
            <w:pPr>
              <w:jc w:val="center"/>
              <w:rPr>
                <w:sz w:val="22"/>
                <w:szCs w:val="22"/>
                <w:lang w:val="es-CO"/>
              </w:rPr>
            </w:pPr>
            <w:r w:rsidRPr="0018110A">
              <w:rPr>
                <w:sz w:val="22"/>
                <w:szCs w:val="22"/>
                <w:lang w:val="es-CO"/>
              </w:rPr>
              <w:t>-</w:t>
            </w:r>
          </w:p>
        </w:tc>
        <w:tc>
          <w:tcPr>
            <w:tcW w:w="2067" w:type="dxa"/>
            <w:vAlign w:val="center"/>
          </w:tcPr>
          <w:p w:rsidR="00D56CD8" w:rsidRPr="0018110A" w:rsidRDefault="00D56CD8" w:rsidP="0018110A">
            <w:pPr>
              <w:jc w:val="center"/>
              <w:rPr>
                <w:sz w:val="22"/>
                <w:szCs w:val="22"/>
                <w:lang w:val="es-CO"/>
              </w:rPr>
            </w:pPr>
          </w:p>
        </w:tc>
      </w:tr>
    </w:tbl>
    <w:p w:rsidR="00D56CD8" w:rsidRPr="0012642F" w:rsidRDefault="00D56CD8" w:rsidP="00AB404C">
      <w:pPr>
        <w:jc w:val="both"/>
        <w:rPr>
          <w:sz w:val="22"/>
          <w:szCs w:val="22"/>
        </w:rPr>
      </w:pPr>
      <w:r w:rsidRPr="0012642F">
        <w:rPr>
          <w:sz w:val="22"/>
          <w:szCs w:val="22"/>
        </w:rPr>
        <w:t>d) Implemente sus controladores, recuerde que los parámetros deben ser introducidos de la misma manera como se hizo en la actividad anterior. Obtenga la respuesta temporal para cada controlador.</w:t>
      </w:r>
    </w:p>
    <w:p w:rsidR="00D56CD8" w:rsidRDefault="00D56CD8" w:rsidP="0031319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43"/>
      </w:tblGrid>
      <w:tr w:rsidR="00D56CD8" w:rsidRPr="0018110A" w:rsidTr="000E1D0A">
        <w:trPr>
          <w:trHeight w:val="3716"/>
          <w:jc w:val="center"/>
        </w:trPr>
        <w:tc>
          <w:tcPr>
            <w:tcW w:w="8643" w:type="dxa"/>
            <w:vAlign w:val="center"/>
          </w:tcPr>
          <w:p w:rsidR="00D56CD8" w:rsidRPr="0018110A" w:rsidRDefault="00D56CD8" w:rsidP="000E1D0A">
            <w:pPr>
              <w:jc w:val="center"/>
            </w:pPr>
            <w:r w:rsidRPr="0018110A">
              <w:rPr>
                <w:sz w:val="20"/>
                <w:szCs w:val="20"/>
              </w:rPr>
              <w:t>(insertar imagen aquí – con grid, leyenda, respuesta y referencia)</w:t>
            </w:r>
          </w:p>
        </w:tc>
      </w:tr>
    </w:tbl>
    <w:p w:rsidR="00D56CD8" w:rsidRDefault="00D56CD8" w:rsidP="00313199">
      <w:pPr>
        <w:jc w:val="center"/>
      </w:pPr>
      <w:r w:rsidRPr="00D20C7B">
        <w:rPr>
          <w:b/>
        </w:rPr>
        <w:t xml:space="preserve">Figura </w:t>
      </w:r>
      <w:r>
        <w:rPr>
          <w:b/>
        </w:rPr>
        <w:t>6</w:t>
      </w:r>
      <w:r w:rsidRPr="00D20C7B">
        <w:rPr>
          <w:b/>
        </w:rPr>
        <w:t>.</w:t>
      </w:r>
      <w:r>
        <w:rPr>
          <w:b/>
        </w:rPr>
        <w:t xml:space="preserve"> </w:t>
      </w:r>
      <w:r>
        <w:t>Respuesta del sistema controlado para cada controlador</w:t>
      </w:r>
    </w:p>
    <w:p w:rsidR="00D56CD8" w:rsidRPr="0012642F" w:rsidRDefault="00D56CD8" w:rsidP="00AB404C">
      <w:pPr>
        <w:suppressAutoHyphens w:val="0"/>
        <w:jc w:val="both"/>
        <w:rPr>
          <w:sz w:val="22"/>
          <w:szCs w:val="22"/>
        </w:rPr>
      </w:pPr>
    </w:p>
    <w:p w:rsidR="00D56CD8" w:rsidRPr="0012642F" w:rsidRDefault="00D56CD8" w:rsidP="00AB404C">
      <w:pPr>
        <w:suppressAutoHyphens w:val="0"/>
        <w:jc w:val="center"/>
        <w:rPr>
          <w:sz w:val="22"/>
          <w:szCs w:val="22"/>
        </w:rPr>
      </w:pPr>
    </w:p>
    <w:p w:rsidR="00D56CD8" w:rsidRPr="0012642F" w:rsidRDefault="00D56CD8" w:rsidP="00572A56">
      <w:pPr>
        <w:suppressAutoHyphens w:val="0"/>
        <w:jc w:val="both"/>
        <w:rPr>
          <w:sz w:val="22"/>
          <w:szCs w:val="22"/>
        </w:rPr>
      </w:pPr>
      <w:r w:rsidRPr="0012642F">
        <w:rPr>
          <w:sz w:val="22"/>
          <w:szCs w:val="22"/>
        </w:rPr>
        <w:t>e) Obtenga para cada caso los siguientes parámetros: Mp, t</w:t>
      </w:r>
      <w:r w:rsidRPr="0012642F">
        <w:rPr>
          <w:sz w:val="22"/>
          <w:szCs w:val="22"/>
          <w:vertAlign w:val="subscript"/>
        </w:rPr>
        <w:t>ss</w:t>
      </w:r>
      <w:r w:rsidRPr="0012642F">
        <w:rPr>
          <w:sz w:val="22"/>
          <w:szCs w:val="22"/>
        </w:rPr>
        <w:t>(2%) y e</w:t>
      </w:r>
      <w:r w:rsidRPr="0012642F">
        <w:rPr>
          <w:sz w:val="22"/>
          <w:szCs w:val="22"/>
          <w:vertAlign w:val="subscript"/>
        </w:rPr>
        <w:t>ss</w:t>
      </w:r>
    </w:p>
    <w:p w:rsidR="00D56CD8" w:rsidRDefault="00D56CD8" w:rsidP="00572A56">
      <w:pPr>
        <w:suppressAutoHyphens w:val="0"/>
        <w:jc w:val="center"/>
        <w:rPr>
          <w:sz w:val="22"/>
          <w:szCs w:val="22"/>
        </w:rPr>
      </w:pPr>
    </w:p>
    <w:p w:rsidR="00D56CD8" w:rsidRPr="00DF7B15" w:rsidRDefault="00D56CD8" w:rsidP="00572A56">
      <w:pPr>
        <w:suppressAutoHyphens w:val="0"/>
        <w:jc w:val="center"/>
        <w:rPr>
          <w:sz w:val="22"/>
          <w:szCs w:val="22"/>
        </w:rPr>
      </w:pPr>
      <w:r>
        <w:rPr>
          <w:b/>
          <w:sz w:val="22"/>
          <w:szCs w:val="22"/>
        </w:rPr>
        <w:t xml:space="preserve">Tabla 7. </w:t>
      </w:r>
      <w:r>
        <w:rPr>
          <w:sz w:val="22"/>
          <w:szCs w:val="22"/>
        </w:rPr>
        <w:t>Características el sistema controlado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15"/>
        <w:gridCol w:w="2116"/>
        <w:gridCol w:w="2116"/>
        <w:gridCol w:w="2116"/>
      </w:tblGrid>
      <w:tr w:rsidR="00D56CD8" w:rsidRPr="0018110A" w:rsidTr="0018110A">
        <w:trPr>
          <w:trHeight w:val="261"/>
          <w:jc w:val="center"/>
        </w:trPr>
        <w:tc>
          <w:tcPr>
            <w:tcW w:w="2115" w:type="dxa"/>
            <w:shd w:val="clear" w:color="auto" w:fill="92CDDC"/>
            <w:vAlign w:val="center"/>
          </w:tcPr>
          <w:p w:rsidR="00D56CD8" w:rsidRPr="0018110A" w:rsidRDefault="00D56CD8" w:rsidP="0018110A">
            <w:pPr>
              <w:suppressAutoHyphens w:val="0"/>
              <w:jc w:val="center"/>
              <w:rPr>
                <w:b/>
                <w:sz w:val="22"/>
                <w:szCs w:val="22"/>
              </w:rPr>
            </w:pPr>
            <w:r w:rsidRPr="0018110A">
              <w:rPr>
                <w:b/>
                <w:sz w:val="22"/>
                <w:szCs w:val="22"/>
              </w:rPr>
              <w:t>Característica</w:t>
            </w:r>
          </w:p>
        </w:tc>
        <w:tc>
          <w:tcPr>
            <w:tcW w:w="2116" w:type="dxa"/>
            <w:shd w:val="clear" w:color="auto" w:fill="92CDDC"/>
            <w:vAlign w:val="center"/>
          </w:tcPr>
          <w:p w:rsidR="00D56CD8" w:rsidRPr="0018110A" w:rsidRDefault="00D56CD8" w:rsidP="0018110A">
            <w:pPr>
              <w:suppressAutoHyphens w:val="0"/>
              <w:jc w:val="center"/>
              <w:rPr>
                <w:b/>
                <w:sz w:val="22"/>
                <w:szCs w:val="22"/>
              </w:rPr>
            </w:pPr>
            <w:r w:rsidRPr="0018110A">
              <w:rPr>
                <w:b/>
                <w:sz w:val="22"/>
                <w:szCs w:val="22"/>
              </w:rPr>
              <w:t>Mp</w:t>
            </w:r>
          </w:p>
        </w:tc>
        <w:tc>
          <w:tcPr>
            <w:tcW w:w="2116" w:type="dxa"/>
            <w:shd w:val="clear" w:color="auto" w:fill="92CDDC"/>
            <w:vAlign w:val="center"/>
          </w:tcPr>
          <w:p w:rsidR="00D56CD8" w:rsidRPr="0018110A" w:rsidRDefault="00D56CD8" w:rsidP="0018110A">
            <w:pPr>
              <w:suppressAutoHyphens w:val="0"/>
              <w:jc w:val="center"/>
              <w:rPr>
                <w:b/>
                <w:sz w:val="22"/>
                <w:szCs w:val="22"/>
              </w:rPr>
            </w:pPr>
            <w:r w:rsidRPr="0018110A">
              <w:rPr>
                <w:b/>
                <w:sz w:val="22"/>
                <w:szCs w:val="22"/>
              </w:rPr>
              <w:t>t</w:t>
            </w:r>
            <w:r w:rsidRPr="0018110A">
              <w:rPr>
                <w:b/>
                <w:sz w:val="22"/>
                <w:szCs w:val="22"/>
                <w:vertAlign w:val="subscript"/>
              </w:rPr>
              <w:t>ss</w:t>
            </w:r>
            <w:r w:rsidRPr="0018110A">
              <w:rPr>
                <w:b/>
                <w:sz w:val="22"/>
                <w:szCs w:val="22"/>
              </w:rPr>
              <w:t>(2%)</w:t>
            </w:r>
          </w:p>
        </w:tc>
        <w:tc>
          <w:tcPr>
            <w:tcW w:w="2116" w:type="dxa"/>
            <w:shd w:val="clear" w:color="auto" w:fill="92CDDC"/>
            <w:vAlign w:val="center"/>
          </w:tcPr>
          <w:p w:rsidR="00D56CD8" w:rsidRPr="0018110A" w:rsidRDefault="00D56CD8" w:rsidP="0018110A">
            <w:pPr>
              <w:suppressAutoHyphens w:val="0"/>
              <w:jc w:val="center"/>
              <w:rPr>
                <w:b/>
                <w:sz w:val="22"/>
                <w:szCs w:val="22"/>
                <w:vertAlign w:val="subscript"/>
              </w:rPr>
            </w:pPr>
            <w:r w:rsidRPr="0018110A">
              <w:rPr>
                <w:b/>
                <w:sz w:val="22"/>
                <w:szCs w:val="22"/>
              </w:rPr>
              <w:t>e</w:t>
            </w:r>
            <w:r w:rsidRPr="0018110A">
              <w:rPr>
                <w:b/>
                <w:sz w:val="22"/>
                <w:szCs w:val="22"/>
                <w:vertAlign w:val="subscript"/>
              </w:rPr>
              <w:t>ss</w:t>
            </w:r>
          </w:p>
        </w:tc>
      </w:tr>
      <w:tr w:rsidR="00D56CD8" w:rsidRPr="0018110A" w:rsidTr="0018110A">
        <w:trPr>
          <w:trHeight w:val="261"/>
          <w:jc w:val="center"/>
        </w:trPr>
        <w:tc>
          <w:tcPr>
            <w:tcW w:w="2115" w:type="dxa"/>
            <w:shd w:val="clear" w:color="auto" w:fill="DAEEF3"/>
            <w:vAlign w:val="center"/>
          </w:tcPr>
          <w:p w:rsidR="00D56CD8" w:rsidRPr="0018110A" w:rsidRDefault="00D56CD8" w:rsidP="0018110A">
            <w:pPr>
              <w:suppressAutoHyphens w:val="0"/>
              <w:jc w:val="center"/>
              <w:rPr>
                <w:sz w:val="22"/>
                <w:szCs w:val="22"/>
              </w:rPr>
            </w:pPr>
            <w:r w:rsidRPr="0018110A">
              <w:rPr>
                <w:sz w:val="22"/>
                <w:szCs w:val="22"/>
              </w:rPr>
              <w:t>P</w:t>
            </w:r>
          </w:p>
        </w:tc>
        <w:tc>
          <w:tcPr>
            <w:tcW w:w="2116" w:type="dxa"/>
            <w:vAlign w:val="center"/>
          </w:tcPr>
          <w:p w:rsidR="00D56CD8" w:rsidRPr="0018110A" w:rsidRDefault="00D56CD8" w:rsidP="0018110A">
            <w:pPr>
              <w:suppressAutoHyphens w:val="0"/>
              <w:jc w:val="center"/>
              <w:rPr>
                <w:sz w:val="22"/>
                <w:szCs w:val="22"/>
              </w:rPr>
            </w:pPr>
          </w:p>
        </w:tc>
        <w:tc>
          <w:tcPr>
            <w:tcW w:w="2116" w:type="dxa"/>
            <w:vAlign w:val="center"/>
          </w:tcPr>
          <w:p w:rsidR="00D56CD8" w:rsidRPr="0018110A" w:rsidRDefault="00D56CD8" w:rsidP="0018110A">
            <w:pPr>
              <w:suppressAutoHyphens w:val="0"/>
              <w:jc w:val="center"/>
              <w:rPr>
                <w:sz w:val="22"/>
                <w:szCs w:val="22"/>
              </w:rPr>
            </w:pPr>
          </w:p>
        </w:tc>
        <w:tc>
          <w:tcPr>
            <w:tcW w:w="2116" w:type="dxa"/>
            <w:vAlign w:val="center"/>
          </w:tcPr>
          <w:p w:rsidR="00D56CD8" w:rsidRPr="0018110A" w:rsidRDefault="00D56CD8" w:rsidP="0018110A">
            <w:pPr>
              <w:suppressAutoHyphens w:val="0"/>
              <w:jc w:val="center"/>
              <w:rPr>
                <w:sz w:val="22"/>
                <w:szCs w:val="22"/>
              </w:rPr>
            </w:pPr>
          </w:p>
        </w:tc>
      </w:tr>
      <w:tr w:rsidR="00D56CD8" w:rsidRPr="0018110A" w:rsidTr="0018110A">
        <w:trPr>
          <w:trHeight w:val="261"/>
          <w:jc w:val="center"/>
        </w:trPr>
        <w:tc>
          <w:tcPr>
            <w:tcW w:w="2115" w:type="dxa"/>
            <w:shd w:val="clear" w:color="auto" w:fill="DAEEF3"/>
            <w:vAlign w:val="center"/>
          </w:tcPr>
          <w:p w:rsidR="00D56CD8" w:rsidRPr="0018110A" w:rsidRDefault="00D56CD8" w:rsidP="0018110A">
            <w:pPr>
              <w:suppressAutoHyphens w:val="0"/>
              <w:jc w:val="center"/>
              <w:rPr>
                <w:sz w:val="22"/>
                <w:szCs w:val="22"/>
              </w:rPr>
            </w:pPr>
            <w:r w:rsidRPr="0018110A">
              <w:rPr>
                <w:sz w:val="22"/>
                <w:szCs w:val="22"/>
              </w:rPr>
              <w:t>PI</w:t>
            </w:r>
          </w:p>
        </w:tc>
        <w:tc>
          <w:tcPr>
            <w:tcW w:w="2116" w:type="dxa"/>
            <w:vAlign w:val="center"/>
          </w:tcPr>
          <w:p w:rsidR="00D56CD8" w:rsidRPr="0018110A" w:rsidRDefault="00D56CD8" w:rsidP="0018110A">
            <w:pPr>
              <w:suppressAutoHyphens w:val="0"/>
              <w:jc w:val="center"/>
              <w:rPr>
                <w:sz w:val="22"/>
                <w:szCs w:val="22"/>
              </w:rPr>
            </w:pPr>
          </w:p>
        </w:tc>
        <w:tc>
          <w:tcPr>
            <w:tcW w:w="2116" w:type="dxa"/>
            <w:vAlign w:val="center"/>
          </w:tcPr>
          <w:p w:rsidR="00D56CD8" w:rsidRPr="0018110A" w:rsidRDefault="00D56CD8" w:rsidP="0018110A">
            <w:pPr>
              <w:suppressAutoHyphens w:val="0"/>
              <w:jc w:val="center"/>
              <w:rPr>
                <w:sz w:val="22"/>
                <w:szCs w:val="22"/>
              </w:rPr>
            </w:pPr>
          </w:p>
        </w:tc>
        <w:tc>
          <w:tcPr>
            <w:tcW w:w="2116" w:type="dxa"/>
            <w:vAlign w:val="center"/>
          </w:tcPr>
          <w:p w:rsidR="00D56CD8" w:rsidRPr="0018110A" w:rsidRDefault="00D56CD8" w:rsidP="0018110A">
            <w:pPr>
              <w:suppressAutoHyphens w:val="0"/>
              <w:jc w:val="center"/>
              <w:rPr>
                <w:sz w:val="22"/>
                <w:szCs w:val="22"/>
              </w:rPr>
            </w:pPr>
          </w:p>
        </w:tc>
      </w:tr>
      <w:tr w:rsidR="00D56CD8" w:rsidRPr="0018110A" w:rsidTr="0018110A">
        <w:trPr>
          <w:trHeight w:val="277"/>
          <w:jc w:val="center"/>
        </w:trPr>
        <w:tc>
          <w:tcPr>
            <w:tcW w:w="2115" w:type="dxa"/>
            <w:shd w:val="clear" w:color="auto" w:fill="DAEEF3"/>
            <w:vAlign w:val="center"/>
          </w:tcPr>
          <w:p w:rsidR="00D56CD8" w:rsidRPr="0018110A" w:rsidRDefault="00D56CD8" w:rsidP="0018110A">
            <w:pPr>
              <w:suppressAutoHyphens w:val="0"/>
              <w:jc w:val="center"/>
              <w:rPr>
                <w:sz w:val="22"/>
                <w:szCs w:val="22"/>
              </w:rPr>
            </w:pPr>
            <w:r w:rsidRPr="0018110A">
              <w:rPr>
                <w:sz w:val="22"/>
                <w:szCs w:val="22"/>
              </w:rPr>
              <w:t>PID</w:t>
            </w:r>
          </w:p>
        </w:tc>
        <w:tc>
          <w:tcPr>
            <w:tcW w:w="2116" w:type="dxa"/>
            <w:vAlign w:val="center"/>
          </w:tcPr>
          <w:p w:rsidR="00D56CD8" w:rsidRPr="0018110A" w:rsidRDefault="00D56CD8" w:rsidP="0018110A">
            <w:pPr>
              <w:suppressAutoHyphens w:val="0"/>
              <w:jc w:val="center"/>
              <w:rPr>
                <w:sz w:val="22"/>
                <w:szCs w:val="22"/>
              </w:rPr>
            </w:pPr>
          </w:p>
        </w:tc>
        <w:tc>
          <w:tcPr>
            <w:tcW w:w="2116" w:type="dxa"/>
            <w:vAlign w:val="center"/>
          </w:tcPr>
          <w:p w:rsidR="00D56CD8" w:rsidRPr="0018110A" w:rsidRDefault="00D56CD8" w:rsidP="0018110A">
            <w:pPr>
              <w:suppressAutoHyphens w:val="0"/>
              <w:jc w:val="center"/>
              <w:rPr>
                <w:sz w:val="22"/>
                <w:szCs w:val="22"/>
              </w:rPr>
            </w:pPr>
          </w:p>
        </w:tc>
        <w:tc>
          <w:tcPr>
            <w:tcW w:w="2116" w:type="dxa"/>
            <w:vAlign w:val="center"/>
          </w:tcPr>
          <w:p w:rsidR="00D56CD8" w:rsidRPr="0018110A" w:rsidRDefault="00D56CD8" w:rsidP="0018110A">
            <w:pPr>
              <w:suppressAutoHyphens w:val="0"/>
              <w:jc w:val="center"/>
              <w:rPr>
                <w:sz w:val="22"/>
                <w:szCs w:val="22"/>
              </w:rPr>
            </w:pPr>
          </w:p>
        </w:tc>
      </w:tr>
    </w:tbl>
    <w:p w:rsidR="00D56CD8" w:rsidRDefault="00D56CD8" w:rsidP="00572A56">
      <w:pPr>
        <w:jc w:val="both"/>
      </w:pPr>
    </w:p>
    <w:p w:rsidR="00D56CD8" w:rsidRPr="00DF7B15" w:rsidRDefault="00D56CD8" w:rsidP="00DF7B15">
      <w:pPr>
        <w:jc w:val="both"/>
      </w:pPr>
    </w:p>
    <w:p w:rsidR="00D56CD8" w:rsidRDefault="00D56CD8" w:rsidP="00F10DF0">
      <w:pPr>
        <w:suppressAutoHyphens w:val="0"/>
        <w:jc w:val="both"/>
        <w:rPr>
          <w:sz w:val="22"/>
          <w:szCs w:val="22"/>
        </w:rPr>
      </w:pPr>
      <w:r>
        <w:rPr>
          <w:sz w:val="22"/>
          <w:szCs w:val="22"/>
        </w:rPr>
        <w:t>f) Compare los resultados obtenidos con los controladores P-PI-PID: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19"/>
      </w:tblGrid>
      <w:tr w:rsidR="00D56CD8" w:rsidRPr="0018110A" w:rsidTr="0018110A">
        <w:tc>
          <w:tcPr>
            <w:tcW w:w="8719" w:type="dxa"/>
          </w:tcPr>
          <w:p w:rsidR="00D56CD8" w:rsidRDefault="00D56CD8" w:rsidP="0018110A">
            <w:pPr>
              <w:suppressAutoHyphens w:val="0"/>
              <w:jc w:val="both"/>
              <w:rPr>
                <w:sz w:val="22"/>
                <w:szCs w:val="22"/>
              </w:rPr>
            </w:pPr>
          </w:p>
          <w:p w:rsidR="00D56CD8" w:rsidRDefault="00D56CD8" w:rsidP="0018110A">
            <w:pPr>
              <w:suppressAutoHyphens w:val="0"/>
              <w:jc w:val="both"/>
              <w:rPr>
                <w:sz w:val="22"/>
                <w:szCs w:val="22"/>
              </w:rPr>
            </w:pPr>
          </w:p>
          <w:p w:rsidR="00D56CD8" w:rsidRDefault="00D56CD8" w:rsidP="0018110A">
            <w:pPr>
              <w:suppressAutoHyphens w:val="0"/>
              <w:jc w:val="both"/>
              <w:rPr>
                <w:sz w:val="22"/>
                <w:szCs w:val="22"/>
              </w:rPr>
            </w:pPr>
          </w:p>
          <w:p w:rsidR="00D56CD8" w:rsidRPr="0018110A" w:rsidRDefault="00D56CD8" w:rsidP="0018110A">
            <w:pPr>
              <w:suppressAutoHyphens w:val="0"/>
              <w:jc w:val="both"/>
              <w:rPr>
                <w:sz w:val="22"/>
                <w:szCs w:val="22"/>
              </w:rPr>
            </w:pPr>
          </w:p>
        </w:tc>
      </w:tr>
    </w:tbl>
    <w:p w:rsidR="00D56CD8" w:rsidRPr="00AB404C" w:rsidRDefault="00D56CD8" w:rsidP="00AB404C">
      <w:pPr>
        <w:jc w:val="both"/>
      </w:pPr>
    </w:p>
    <w:sectPr w:rsidR="00D56CD8" w:rsidRPr="00AB404C" w:rsidSect="00DF0B66">
      <w:pgSz w:w="11905" w:h="16837"/>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Ps2OcuAe"/>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l?r ??fc"/>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lvlText w:val=""/>
      <w:lvlJc w:val="left"/>
      <w:pPr>
        <w:tabs>
          <w:tab w:val="num" w:pos="432"/>
        </w:tabs>
        <w:ind w:left="432" w:hanging="432"/>
      </w:pPr>
      <w:rPr>
        <w:rFonts w:cs="Times New Roman"/>
      </w:rPr>
    </w:lvl>
    <w:lvl w:ilvl="1">
      <w:start w:val="1"/>
      <w:numFmt w:val="none"/>
      <w:pStyle w:val="Heading2"/>
      <w:lvlText w:val=""/>
      <w:lvlJc w:val="left"/>
      <w:pPr>
        <w:tabs>
          <w:tab w:val="num" w:pos="576"/>
        </w:tabs>
        <w:ind w:left="576" w:hanging="576"/>
      </w:pPr>
      <w:rPr>
        <w:rFonts w:cs="Times New Roman"/>
      </w:rPr>
    </w:lvl>
    <w:lvl w:ilvl="2">
      <w:start w:val="1"/>
      <w:numFmt w:val="none"/>
      <w:pStyle w:val="Heading3"/>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singleLevel"/>
    <w:tmpl w:val="00000002"/>
    <w:name w:val="WW8Num5"/>
    <w:lvl w:ilvl="0">
      <w:start w:val="1"/>
      <w:numFmt w:val="bullet"/>
      <w:lvlText w:val=""/>
      <w:lvlJc w:val="left"/>
      <w:pPr>
        <w:tabs>
          <w:tab w:val="num" w:pos="360"/>
        </w:tabs>
        <w:ind w:left="360" w:firstLine="360"/>
      </w:pPr>
      <w:rPr>
        <w:rFonts w:ascii="Symbol" w:hAnsi="Symbol"/>
        <w:b w:val="0"/>
        <w:i w:val="0"/>
        <w:color w:val="000000"/>
        <w:sz w:val="20"/>
      </w:rPr>
    </w:lvl>
  </w:abstractNum>
  <w:abstractNum w:abstractNumId="2">
    <w:nsid w:val="00000003"/>
    <w:multiLevelType w:val="singleLevel"/>
    <w:tmpl w:val="00000003"/>
    <w:name w:val="WW8Num6"/>
    <w:lvl w:ilvl="0">
      <w:start w:val="1"/>
      <w:numFmt w:val="decimal"/>
      <w:lvlText w:val="%1."/>
      <w:lvlJc w:val="left"/>
      <w:pPr>
        <w:tabs>
          <w:tab w:val="num" w:pos="360"/>
        </w:tabs>
        <w:ind w:left="360" w:hanging="360"/>
      </w:pPr>
      <w:rPr>
        <w:rFonts w:cs="Times New Roman"/>
        <w:sz w:val="20"/>
      </w:rPr>
    </w:lvl>
  </w:abstractNum>
  <w:abstractNum w:abstractNumId="3">
    <w:nsid w:val="00000004"/>
    <w:multiLevelType w:val="singleLevel"/>
    <w:tmpl w:val="00000004"/>
    <w:name w:val="WW8Num12"/>
    <w:lvl w:ilvl="0">
      <w:start w:val="1"/>
      <w:numFmt w:val="decimal"/>
      <w:lvlText w:val="%1."/>
      <w:lvlJc w:val="left"/>
      <w:pPr>
        <w:tabs>
          <w:tab w:val="num" w:pos="360"/>
        </w:tabs>
        <w:ind w:left="360" w:hanging="360"/>
      </w:pPr>
      <w:rPr>
        <w:rFonts w:cs="Times New Roman"/>
        <w:b/>
        <w:u w:val="none"/>
      </w:rPr>
    </w:lvl>
  </w:abstractNum>
  <w:abstractNum w:abstractNumId="4">
    <w:nsid w:val="00000005"/>
    <w:multiLevelType w:val="singleLevel"/>
    <w:tmpl w:val="00000005"/>
    <w:name w:val="WW8Num19"/>
    <w:lvl w:ilvl="0">
      <w:start w:val="1"/>
      <w:numFmt w:val="lowerLetter"/>
      <w:lvlText w:val="%1)"/>
      <w:lvlJc w:val="left"/>
      <w:pPr>
        <w:tabs>
          <w:tab w:val="num" w:pos="720"/>
        </w:tabs>
        <w:ind w:left="720" w:hanging="360"/>
      </w:pPr>
      <w:rPr>
        <w:rFonts w:cs="Times New Roman"/>
      </w:rPr>
    </w:lvl>
  </w:abstractNum>
  <w:abstractNum w:abstractNumId="5">
    <w:nsid w:val="0094680D"/>
    <w:multiLevelType w:val="hybridMultilevel"/>
    <w:tmpl w:val="37426076"/>
    <w:lvl w:ilvl="0" w:tplc="E000F7D4">
      <w:start w:val="6"/>
      <w:numFmt w:val="bullet"/>
      <w:lvlText w:val="-"/>
      <w:lvlJc w:val="left"/>
      <w:pPr>
        <w:ind w:left="720" w:hanging="360"/>
      </w:pPr>
      <w:rPr>
        <w:rFonts w:ascii="Times New Roman" w:eastAsia="PMingLiU"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400FA4"/>
    <w:multiLevelType w:val="hybridMultilevel"/>
    <w:tmpl w:val="AF42EA16"/>
    <w:lvl w:ilvl="0" w:tplc="E2C8A2F2">
      <w:start w:val="5"/>
      <w:numFmt w:val="bullet"/>
      <w:lvlText w:val="-"/>
      <w:lvlJc w:val="left"/>
      <w:pPr>
        <w:ind w:left="720" w:hanging="360"/>
      </w:pPr>
      <w:rPr>
        <w:rFonts w:ascii="Times New Roman" w:eastAsia="PMingLiU"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520CB"/>
    <w:multiLevelType w:val="hybridMultilevel"/>
    <w:tmpl w:val="CF42C170"/>
    <w:lvl w:ilvl="0" w:tplc="2BACB770">
      <w:start w:val="6"/>
      <w:numFmt w:val="bullet"/>
      <w:lvlText w:val="-"/>
      <w:lvlJc w:val="left"/>
      <w:pPr>
        <w:ind w:left="720" w:hanging="360"/>
      </w:pPr>
      <w:rPr>
        <w:rFonts w:ascii="Times New Roman" w:eastAsia="PMingLiU"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741AF4"/>
    <w:multiLevelType w:val="hybridMultilevel"/>
    <w:tmpl w:val="E998E8D8"/>
    <w:lvl w:ilvl="0" w:tplc="377880BA">
      <w:start w:val="6"/>
      <w:numFmt w:val="bullet"/>
      <w:lvlText w:val="-"/>
      <w:lvlJc w:val="left"/>
      <w:pPr>
        <w:ind w:left="720" w:hanging="360"/>
      </w:pPr>
      <w:rPr>
        <w:rFonts w:ascii="Times New Roman" w:eastAsia="PMingLiU"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2840F6"/>
    <w:multiLevelType w:val="hybridMultilevel"/>
    <w:tmpl w:val="B22CCA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2A9723D1"/>
    <w:multiLevelType w:val="hybridMultilevel"/>
    <w:tmpl w:val="83E4473A"/>
    <w:lvl w:ilvl="0" w:tplc="75084758">
      <w:start w:val="1"/>
      <w:numFmt w:val="decimal"/>
      <w:lvlText w:val="%1."/>
      <w:lvlJc w:val="left"/>
      <w:pPr>
        <w:ind w:left="340" w:hanging="34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1">
    <w:nsid w:val="2B673E81"/>
    <w:multiLevelType w:val="hybridMultilevel"/>
    <w:tmpl w:val="BF3CF23A"/>
    <w:lvl w:ilvl="0" w:tplc="16287C1C">
      <w:start w:val="5"/>
      <w:numFmt w:val="bullet"/>
      <w:lvlText w:val="-"/>
      <w:lvlJc w:val="left"/>
      <w:pPr>
        <w:ind w:left="720" w:hanging="360"/>
      </w:pPr>
      <w:rPr>
        <w:rFonts w:ascii="Times New Roman" w:eastAsia="PMingLiU"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126824"/>
    <w:multiLevelType w:val="multilevel"/>
    <w:tmpl w:val="CF00CF0A"/>
    <w:lvl w:ilvl="0">
      <w:numFmt w:val="bullet"/>
      <w:lvlText w:val="-"/>
      <w:lvlJc w:val="left"/>
      <w:pPr>
        <w:tabs>
          <w:tab w:val="num" w:pos="2246"/>
        </w:tabs>
        <w:ind w:left="2246" w:hanging="360"/>
      </w:pPr>
      <w:rPr>
        <w:rFonts w:ascii="Times New Roman" w:eastAsia="Times New Roman" w:hAnsi="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3660DDC"/>
    <w:multiLevelType w:val="hybridMultilevel"/>
    <w:tmpl w:val="EA766F50"/>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nsid w:val="4F564BBC"/>
    <w:multiLevelType w:val="hybridMultilevel"/>
    <w:tmpl w:val="037264A8"/>
    <w:lvl w:ilvl="0" w:tplc="0C0A0017">
      <w:start w:val="1"/>
      <w:numFmt w:val="lowerLetter"/>
      <w:lvlText w:val="%1)"/>
      <w:lvlJc w:val="left"/>
      <w:pPr>
        <w:ind w:left="340" w:hanging="34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nsid w:val="5F9237DD"/>
    <w:multiLevelType w:val="hybridMultilevel"/>
    <w:tmpl w:val="248A299E"/>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nsid w:val="65B92D6D"/>
    <w:multiLevelType w:val="hybridMultilevel"/>
    <w:tmpl w:val="226AB776"/>
    <w:lvl w:ilvl="0" w:tplc="355C6E28">
      <w:start w:val="1"/>
      <w:numFmt w:val="lowerLetter"/>
      <w:lvlText w:val="%1)"/>
      <w:lvlJc w:val="left"/>
      <w:pPr>
        <w:ind w:left="360" w:hanging="360"/>
      </w:pPr>
      <w:rPr>
        <w:rFonts w:cs="Times New Roman"/>
        <w:b w:val="0"/>
        <w:sz w:val="22"/>
        <w:szCs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A51446B"/>
    <w:multiLevelType w:val="hybridMultilevel"/>
    <w:tmpl w:val="7C6E1DA0"/>
    <w:lvl w:ilvl="0" w:tplc="838C2D54">
      <w:start w:val="5"/>
      <w:numFmt w:val="bullet"/>
      <w:lvlText w:val="-"/>
      <w:lvlJc w:val="left"/>
      <w:pPr>
        <w:ind w:left="720" w:hanging="360"/>
      </w:pPr>
      <w:rPr>
        <w:rFonts w:ascii="Times New Roman" w:eastAsia="PMingLiU"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9"/>
  </w:num>
  <w:num w:numId="8">
    <w:abstractNumId w:val="10"/>
  </w:num>
  <w:num w:numId="9">
    <w:abstractNumId w:val="14"/>
  </w:num>
  <w:num w:numId="10">
    <w:abstractNumId w:val="16"/>
  </w:num>
  <w:num w:numId="11">
    <w:abstractNumId w:val="15"/>
  </w:num>
  <w:num w:numId="12">
    <w:abstractNumId w:val="13"/>
  </w:num>
  <w:num w:numId="13">
    <w:abstractNumId w:val="11"/>
  </w:num>
  <w:num w:numId="14">
    <w:abstractNumId w:val="6"/>
  </w:num>
  <w:num w:numId="15">
    <w:abstractNumId w:val="17"/>
  </w:num>
  <w:num w:numId="16">
    <w:abstractNumId w:val="8"/>
  </w:num>
  <w:num w:numId="17">
    <w:abstractNumId w:val="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300F"/>
    <w:rsid w:val="000055B4"/>
    <w:rsid w:val="000772C2"/>
    <w:rsid w:val="000E1D0A"/>
    <w:rsid w:val="000E2CD3"/>
    <w:rsid w:val="0012642F"/>
    <w:rsid w:val="00140223"/>
    <w:rsid w:val="00146A1B"/>
    <w:rsid w:val="0018110A"/>
    <w:rsid w:val="00187BB1"/>
    <w:rsid w:val="001A656F"/>
    <w:rsid w:val="00241DF1"/>
    <w:rsid w:val="00271702"/>
    <w:rsid w:val="002B00A8"/>
    <w:rsid w:val="002D4FFE"/>
    <w:rsid w:val="002D7A80"/>
    <w:rsid w:val="00313199"/>
    <w:rsid w:val="00326CEA"/>
    <w:rsid w:val="0036125F"/>
    <w:rsid w:val="003A7E91"/>
    <w:rsid w:val="003C3D56"/>
    <w:rsid w:val="003F7B91"/>
    <w:rsid w:val="00430A7E"/>
    <w:rsid w:val="004530E2"/>
    <w:rsid w:val="0046415C"/>
    <w:rsid w:val="004F5830"/>
    <w:rsid w:val="00566C98"/>
    <w:rsid w:val="00572A56"/>
    <w:rsid w:val="0060502C"/>
    <w:rsid w:val="006B2D4B"/>
    <w:rsid w:val="006D627A"/>
    <w:rsid w:val="006E663C"/>
    <w:rsid w:val="00715657"/>
    <w:rsid w:val="007165D2"/>
    <w:rsid w:val="007C4633"/>
    <w:rsid w:val="008D5DBD"/>
    <w:rsid w:val="00991E99"/>
    <w:rsid w:val="00A031B2"/>
    <w:rsid w:val="00A2300F"/>
    <w:rsid w:val="00A526C6"/>
    <w:rsid w:val="00A724E8"/>
    <w:rsid w:val="00AB404C"/>
    <w:rsid w:val="00B10E55"/>
    <w:rsid w:val="00B93683"/>
    <w:rsid w:val="00BA01A5"/>
    <w:rsid w:val="00BE4767"/>
    <w:rsid w:val="00C24920"/>
    <w:rsid w:val="00D20C7B"/>
    <w:rsid w:val="00D56CD8"/>
    <w:rsid w:val="00DF0B66"/>
    <w:rsid w:val="00DF5384"/>
    <w:rsid w:val="00DF7B15"/>
    <w:rsid w:val="00E047DC"/>
    <w:rsid w:val="00E43BCE"/>
    <w:rsid w:val="00EC3C7D"/>
    <w:rsid w:val="00F10DF0"/>
    <w:rsid w:val="00F458D6"/>
    <w:rsid w:val="00F968B2"/>
    <w:rsid w:val="00FC59BB"/>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B66"/>
    <w:pPr>
      <w:suppressAutoHyphens/>
    </w:pPr>
    <w:rPr>
      <w:sz w:val="24"/>
      <w:szCs w:val="24"/>
      <w:lang w:eastAsia="ar-SA"/>
    </w:rPr>
  </w:style>
  <w:style w:type="paragraph" w:styleId="Heading1">
    <w:name w:val="heading 1"/>
    <w:basedOn w:val="Normal"/>
    <w:next w:val="Normal"/>
    <w:link w:val="Heading1Char"/>
    <w:uiPriority w:val="99"/>
    <w:qFormat/>
    <w:rsid w:val="00DF0B66"/>
    <w:pPr>
      <w:keepNext/>
      <w:numPr>
        <w:numId w:val="1"/>
      </w:numPr>
      <w:outlineLvl w:val="0"/>
    </w:pPr>
    <w:rPr>
      <w:b/>
      <w:szCs w:val="20"/>
      <w:lang w:val="es-ES_tradnl"/>
    </w:rPr>
  </w:style>
  <w:style w:type="paragraph" w:styleId="Heading2">
    <w:name w:val="heading 2"/>
    <w:basedOn w:val="Normal"/>
    <w:next w:val="Normal"/>
    <w:link w:val="Heading2Char"/>
    <w:uiPriority w:val="99"/>
    <w:qFormat/>
    <w:rsid w:val="00DF0B66"/>
    <w:pPr>
      <w:keepNext/>
      <w:numPr>
        <w:ilvl w:val="1"/>
        <w:numId w:val="1"/>
      </w:numPr>
      <w:spacing w:line="360" w:lineRule="auto"/>
      <w:outlineLvl w:val="1"/>
    </w:pPr>
    <w:rPr>
      <w:b/>
      <w:szCs w:val="20"/>
      <w:lang w:val="es-VE"/>
    </w:rPr>
  </w:style>
  <w:style w:type="paragraph" w:styleId="Heading3">
    <w:name w:val="heading 3"/>
    <w:basedOn w:val="Normal"/>
    <w:next w:val="Normal"/>
    <w:link w:val="Heading3Char"/>
    <w:uiPriority w:val="99"/>
    <w:qFormat/>
    <w:rsid w:val="00DF0B66"/>
    <w:pPr>
      <w:keepNext/>
      <w:numPr>
        <w:ilvl w:val="2"/>
        <w:numId w:val="1"/>
      </w:numPr>
      <w:jc w:val="center"/>
      <w:outlineLvl w:val="2"/>
    </w:pPr>
    <w:rPr>
      <w:b/>
      <w:szCs w:val="20"/>
      <w:lang w:val="es-ES_tradn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026"/>
    <w:rPr>
      <w:rFonts w:asciiTheme="majorHAnsi" w:eastAsiaTheme="majorEastAsia" w:hAnsiTheme="majorHAnsi" w:cstheme="majorBidi"/>
      <w:b/>
      <w:bCs/>
      <w:kern w:val="32"/>
      <w:sz w:val="32"/>
      <w:szCs w:val="32"/>
      <w:lang w:eastAsia="ar-SA"/>
    </w:rPr>
  </w:style>
  <w:style w:type="character" w:customStyle="1" w:styleId="Heading2Char">
    <w:name w:val="Heading 2 Char"/>
    <w:basedOn w:val="DefaultParagraphFont"/>
    <w:link w:val="Heading2"/>
    <w:uiPriority w:val="9"/>
    <w:semiHidden/>
    <w:rsid w:val="00650026"/>
    <w:rPr>
      <w:rFonts w:asciiTheme="majorHAnsi" w:eastAsiaTheme="majorEastAsia" w:hAnsiTheme="majorHAnsi" w:cstheme="majorBidi"/>
      <w:b/>
      <w:bCs/>
      <w:i/>
      <w:iCs/>
      <w:sz w:val="28"/>
      <w:szCs w:val="28"/>
      <w:lang w:eastAsia="ar-SA"/>
    </w:rPr>
  </w:style>
  <w:style w:type="character" w:customStyle="1" w:styleId="Heading3Char">
    <w:name w:val="Heading 3 Char"/>
    <w:basedOn w:val="DefaultParagraphFont"/>
    <w:link w:val="Heading3"/>
    <w:uiPriority w:val="9"/>
    <w:semiHidden/>
    <w:rsid w:val="00650026"/>
    <w:rPr>
      <w:rFonts w:asciiTheme="majorHAnsi" w:eastAsiaTheme="majorEastAsia" w:hAnsiTheme="majorHAnsi" w:cstheme="majorBidi"/>
      <w:b/>
      <w:bCs/>
      <w:sz w:val="26"/>
      <w:szCs w:val="26"/>
      <w:lang w:eastAsia="ar-SA"/>
    </w:rPr>
  </w:style>
  <w:style w:type="character" w:customStyle="1" w:styleId="WW8Num1z0">
    <w:name w:val="WW8Num1z0"/>
    <w:uiPriority w:val="99"/>
    <w:rsid w:val="00DF0B66"/>
    <w:rPr>
      <w:sz w:val="20"/>
    </w:rPr>
  </w:style>
  <w:style w:type="character" w:customStyle="1" w:styleId="WW8Num1z2">
    <w:name w:val="WW8Num1z2"/>
    <w:uiPriority w:val="99"/>
    <w:rsid w:val="00DF0B66"/>
    <w:rPr>
      <w:rFonts w:ascii="Wingdings" w:hAnsi="Wingdings"/>
    </w:rPr>
  </w:style>
  <w:style w:type="character" w:customStyle="1" w:styleId="WW8Num1z3">
    <w:name w:val="WW8Num1z3"/>
    <w:uiPriority w:val="99"/>
    <w:rsid w:val="00DF0B66"/>
    <w:rPr>
      <w:rFonts w:ascii="Symbol" w:hAnsi="Symbol"/>
    </w:rPr>
  </w:style>
  <w:style w:type="character" w:customStyle="1" w:styleId="WW8Num1z4">
    <w:name w:val="WW8Num1z4"/>
    <w:uiPriority w:val="99"/>
    <w:rsid w:val="00DF0B66"/>
    <w:rPr>
      <w:rFonts w:ascii="Courier New" w:hAnsi="Courier New"/>
    </w:rPr>
  </w:style>
  <w:style w:type="character" w:customStyle="1" w:styleId="WW8Num3z0">
    <w:name w:val="WW8Num3z0"/>
    <w:uiPriority w:val="99"/>
    <w:rsid w:val="00DF0B66"/>
    <w:rPr>
      <w:rFonts w:ascii="Courier New" w:hAnsi="Courier New"/>
      <w:sz w:val="20"/>
    </w:rPr>
  </w:style>
  <w:style w:type="character" w:customStyle="1" w:styleId="WW8Num3z1">
    <w:name w:val="WW8Num3z1"/>
    <w:uiPriority w:val="99"/>
    <w:rsid w:val="00DF0B66"/>
    <w:rPr>
      <w:rFonts w:ascii="Courier New" w:hAnsi="Courier New"/>
    </w:rPr>
  </w:style>
  <w:style w:type="character" w:customStyle="1" w:styleId="WW8Num3z2">
    <w:name w:val="WW8Num3z2"/>
    <w:uiPriority w:val="99"/>
    <w:rsid w:val="00DF0B66"/>
    <w:rPr>
      <w:rFonts w:ascii="Wingdings" w:hAnsi="Wingdings"/>
    </w:rPr>
  </w:style>
  <w:style w:type="character" w:customStyle="1" w:styleId="WW8Num3z3">
    <w:name w:val="WW8Num3z3"/>
    <w:uiPriority w:val="99"/>
    <w:rsid w:val="00DF0B66"/>
    <w:rPr>
      <w:rFonts w:ascii="Symbol" w:hAnsi="Symbol"/>
    </w:rPr>
  </w:style>
  <w:style w:type="character" w:customStyle="1" w:styleId="WW8Num5z0">
    <w:name w:val="WW8Num5z0"/>
    <w:uiPriority w:val="99"/>
    <w:rsid w:val="00DF0B66"/>
    <w:rPr>
      <w:rFonts w:ascii="Symbol" w:hAnsi="Symbol"/>
      <w:color w:val="000000"/>
      <w:sz w:val="20"/>
    </w:rPr>
  </w:style>
  <w:style w:type="character" w:customStyle="1" w:styleId="WW8Num5z1">
    <w:name w:val="WW8Num5z1"/>
    <w:uiPriority w:val="99"/>
    <w:rsid w:val="00DF0B66"/>
    <w:rPr>
      <w:rFonts w:ascii="Courier New" w:hAnsi="Courier New"/>
    </w:rPr>
  </w:style>
  <w:style w:type="character" w:customStyle="1" w:styleId="WW8Num5z2">
    <w:name w:val="WW8Num5z2"/>
    <w:uiPriority w:val="99"/>
    <w:rsid w:val="00DF0B66"/>
    <w:rPr>
      <w:rFonts w:ascii="Wingdings" w:hAnsi="Wingdings"/>
    </w:rPr>
  </w:style>
  <w:style w:type="character" w:customStyle="1" w:styleId="WW8Num5z3">
    <w:name w:val="WW8Num5z3"/>
    <w:uiPriority w:val="99"/>
    <w:rsid w:val="00DF0B66"/>
    <w:rPr>
      <w:rFonts w:ascii="Symbol" w:hAnsi="Symbol"/>
    </w:rPr>
  </w:style>
  <w:style w:type="character" w:customStyle="1" w:styleId="WW8Num6z0">
    <w:name w:val="WW8Num6z0"/>
    <w:uiPriority w:val="99"/>
    <w:rsid w:val="00DF0B66"/>
    <w:rPr>
      <w:sz w:val="20"/>
    </w:rPr>
  </w:style>
  <w:style w:type="character" w:customStyle="1" w:styleId="WW8Num8z0">
    <w:name w:val="WW8Num8z0"/>
    <w:uiPriority w:val="99"/>
    <w:rsid w:val="00DF0B66"/>
    <w:rPr>
      <w:rFonts w:ascii="Times New Roman" w:hAnsi="Times New Roman"/>
    </w:rPr>
  </w:style>
  <w:style w:type="character" w:customStyle="1" w:styleId="WW8Num8z2">
    <w:name w:val="WW8Num8z2"/>
    <w:uiPriority w:val="99"/>
    <w:rsid w:val="00DF0B66"/>
    <w:rPr>
      <w:rFonts w:ascii="Wingdings" w:hAnsi="Wingdings"/>
    </w:rPr>
  </w:style>
  <w:style w:type="character" w:customStyle="1" w:styleId="WW8Num8z3">
    <w:name w:val="WW8Num8z3"/>
    <w:uiPriority w:val="99"/>
    <w:rsid w:val="00DF0B66"/>
    <w:rPr>
      <w:rFonts w:ascii="Symbol" w:hAnsi="Symbol"/>
    </w:rPr>
  </w:style>
  <w:style w:type="character" w:customStyle="1" w:styleId="WW8Num8z4">
    <w:name w:val="WW8Num8z4"/>
    <w:uiPriority w:val="99"/>
    <w:rsid w:val="00DF0B66"/>
    <w:rPr>
      <w:rFonts w:ascii="Courier New" w:hAnsi="Courier New"/>
    </w:rPr>
  </w:style>
  <w:style w:type="character" w:customStyle="1" w:styleId="WW8Num9z0">
    <w:name w:val="WW8Num9z0"/>
    <w:uiPriority w:val="99"/>
    <w:rsid w:val="00DF0B66"/>
    <w:rPr>
      <w:rFonts w:ascii="Times New Roman" w:hAnsi="Times New Roman"/>
    </w:rPr>
  </w:style>
  <w:style w:type="character" w:customStyle="1" w:styleId="WW8Num9z1">
    <w:name w:val="WW8Num9z1"/>
    <w:uiPriority w:val="99"/>
    <w:rsid w:val="00DF0B66"/>
    <w:rPr>
      <w:rFonts w:ascii="Courier New" w:hAnsi="Courier New"/>
    </w:rPr>
  </w:style>
  <w:style w:type="character" w:customStyle="1" w:styleId="WW8Num9z2">
    <w:name w:val="WW8Num9z2"/>
    <w:uiPriority w:val="99"/>
    <w:rsid w:val="00DF0B66"/>
    <w:rPr>
      <w:rFonts w:ascii="Wingdings" w:hAnsi="Wingdings"/>
    </w:rPr>
  </w:style>
  <w:style w:type="character" w:customStyle="1" w:styleId="WW8Num9z3">
    <w:name w:val="WW8Num9z3"/>
    <w:uiPriority w:val="99"/>
    <w:rsid w:val="00DF0B66"/>
    <w:rPr>
      <w:rFonts w:ascii="Symbol" w:hAnsi="Symbol"/>
    </w:rPr>
  </w:style>
  <w:style w:type="character" w:customStyle="1" w:styleId="WW8Num9z4">
    <w:name w:val="WW8Num9z4"/>
    <w:uiPriority w:val="99"/>
    <w:rsid w:val="00DF0B66"/>
    <w:rPr>
      <w:rFonts w:ascii="Courier New" w:hAnsi="Courier New"/>
    </w:rPr>
  </w:style>
  <w:style w:type="character" w:customStyle="1" w:styleId="WW8Num10z0">
    <w:name w:val="WW8Num10z0"/>
    <w:uiPriority w:val="99"/>
    <w:rsid w:val="00DF0B66"/>
    <w:rPr>
      <w:rFonts w:ascii="Courier New" w:hAnsi="Courier New"/>
      <w:sz w:val="20"/>
    </w:rPr>
  </w:style>
  <w:style w:type="character" w:customStyle="1" w:styleId="WW8Num10z1">
    <w:name w:val="WW8Num10z1"/>
    <w:uiPriority w:val="99"/>
    <w:rsid w:val="00DF0B66"/>
    <w:rPr>
      <w:rFonts w:ascii="Courier New" w:hAnsi="Courier New"/>
    </w:rPr>
  </w:style>
  <w:style w:type="character" w:customStyle="1" w:styleId="WW8Num10z2">
    <w:name w:val="WW8Num10z2"/>
    <w:uiPriority w:val="99"/>
    <w:rsid w:val="00DF0B66"/>
    <w:rPr>
      <w:rFonts w:ascii="Wingdings" w:hAnsi="Wingdings"/>
    </w:rPr>
  </w:style>
  <w:style w:type="character" w:customStyle="1" w:styleId="WW8Num10z3">
    <w:name w:val="WW8Num10z3"/>
    <w:uiPriority w:val="99"/>
    <w:rsid w:val="00DF0B66"/>
    <w:rPr>
      <w:rFonts w:ascii="Symbol" w:hAnsi="Symbol"/>
    </w:rPr>
  </w:style>
  <w:style w:type="character" w:customStyle="1" w:styleId="WW8Num11z0">
    <w:name w:val="WW8Num11z0"/>
    <w:uiPriority w:val="99"/>
    <w:rsid w:val="00DF0B66"/>
    <w:rPr>
      <w:rFonts w:ascii="Wingdings" w:hAnsi="Wingdings"/>
    </w:rPr>
  </w:style>
  <w:style w:type="character" w:customStyle="1" w:styleId="WW8Num11z1">
    <w:name w:val="WW8Num11z1"/>
    <w:uiPriority w:val="99"/>
    <w:rsid w:val="00DF0B66"/>
    <w:rPr>
      <w:rFonts w:ascii="Courier New" w:hAnsi="Courier New"/>
    </w:rPr>
  </w:style>
  <w:style w:type="character" w:customStyle="1" w:styleId="WW8Num11z3">
    <w:name w:val="WW8Num11z3"/>
    <w:uiPriority w:val="99"/>
    <w:rsid w:val="00DF0B66"/>
    <w:rPr>
      <w:rFonts w:ascii="Symbol" w:hAnsi="Symbol"/>
    </w:rPr>
  </w:style>
  <w:style w:type="character" w:customStyle="1" w:styleId="WW8Num12z0">
    <w:name w:val="WW8Num12z0"/>
    <w:uiPriority w:val="99"/>
    <w:rsid w:val="00DF0B66"/>
    <w:rPr>
      <w:b/>
      <w:u w:val="none"/>
    </w:rPr>
  </w:style>
  <w:style w:type="character" w:customStyle="1" w:styleId="WW8Num13z0">
    <w:name w:val="WW8Num13z0"/>
    <w:uiPriority w:val="99"/>
    <w:rsid w:val="00DF0B66"/>
    <w:rPr>
      <w:u w:val="none"/>
    </w:rPr>
  </w:style>
  <w:style w:type="character" w:customStyle="1" w:styleId="WW8Num13z1">
    <w:name w:val="WW8Num13z1"/>
    <w:uiPriority w:val="99"/>
    <w:rsid w:val="00DF0B66"/>
    <w:rPr>
      <w:rFonts w:ascii="Symbol" w:hAnsi="Symbol"/>
      <w:b/>
      <w:u w:val="none"/>
    </w:rPr>
  </w:style>
  <w:style w:type="character" w:customStyle="1" w:styleId="WW8Num14z0">
    <w:name w:val="WW8Num14z0"/>
    <w:uiPriority w:val="99"/>
    <w:rsid w:val="00DF0B66"/>
    <w:rPr>
      <w:rFonts w:ascii="Courier New" w:hAnsi="Courier New"/>
      <w:sz w:val="20"/>
    </w:rPr>
  </w:style>
  <w:style w:type="character" w:customStyle="1" w:styleId="WW8Num14z1">
    <w:name w:val="WW8Num14z1"/>
    <w:uiPriority w:val="99"/>
    <w:rsid w:val="00DF0B66"/>
    <w:rPr>
      <w:rFonts w:ascii="Courier New" w:hAnsi="Courier New"/>
    </w:rPr>
  </w:style>
  <w:style w:type="character" w:customStyle="1" w:styleId="WW8Num14z2">
    <w:name w:val="WW8Num14z2"/>
    <w:uiPriority w:val="99"/>
    <w:rsid w:val="00DF0B66"/>
    <w:rPr>
      <w:rFonts w:ascii="Wingdings" w:hAnsi="Wingdings"/>
    </w:rPr>
  </w:style>
  <w:style w:type="character" w:customStyle="1" w:styleId="WW8Num14z3">
    <w:name w:val="WW8Num14z3"/>
    <w:uiPriority w:val="99"/>
    <w:rsid w:val="00DF0B66"/>
    <w:rPr>
      <w:rFonts w:ascii="Symbol" w:hAnsi="Symbol"/>
    </w:rPr>
  </w:style>
  <w:style w:type="character" w:customStyle="1" w:styleId="WW8Num15z0">
    <w:name w:val="WW8Num15z0"/>
    <w:uiPriority w:val="99"/>
    <w:rsid w:val="00DF0B66"/>
    <w:rPr>
      <w:rFonts w:ascii="Symbol" w:hAnsi="Symbol"/>
      <w:color w:val="000000"/>
    </w:rPr>
  </w:style>
  <w:style w:type="character" w:customStyle="1" w:styleId="WW8Num15z1">
    <w:name w:val="WW8Num15z1"/>
    <w:uiPriority w:val="99"/>
    <w:rsid w:val="00DF0B66"/>
    <w:rPr>
      <w:rFonts w:ascii="Courier New" w:hAnsi="Courier New"/>
    </w:rPr>
  </w:style>
  <w:style w:type="character" w:customStyle="1" w:styleId="WW8Num15z2">
    <w:name w:val="WW8Num15z2"/>
    <w:uiPriority w:val="99"/>
    <w:rsid w:val="00DF0B66"/>
    <w:rPr>
      <w:rFonts w:ascii="Wingdings" w:hAnsi="Wingdings"/>
    </w:rPr>
  </w:style>
  <w:style w:type="character" w:customStyle="1" w:styleId="WW8Num15z3">
    <w:name w:val="WW8Num15z3"/>
    <w:uiPriority w:val="99"/>
    <w:rsid w:val="00DF0B66"/>
    <w:rPr>
      <w:rFonts w:ascii="Symbol" w:hAnsi="Symbol"/>
    </w:rPr>
  </w:style>
  <w:style w:type="character" w:customStyle="1" w:styleId="WW8Num16z0">
    <w:name w:val="WW8Num16z0"/>
    <w:uiPriority w:val="99"/>
    <w:rsid w:val="00DF0B66"/>
    <w:rPr>
      <w:rFonts w:ascii="Symbol" w:hAnsi="Symbol"/>
      <w:color w:val="000000"/>
    </w:rPr>
  </w:style>
  <w:style w:type="character" w:customStyle="1" w:styleId="WW8Num16z1">
    <w:name w:val="WW8Num16z1"/>
    <w:uiPriority w:val="99"/>
    <w:rsid w:val="00DF0B66"/>
    <w:rPr>
      <w:color w:val="000000"/>
    </w:rPr>
  </w:style>
  <w:style w:type="character" w:customStyle="1" w:styleId="WW8Num17z0">
    <w:name w:val="WW8Num17z0"/>
    <w:uiPriority w:val="99"/>
    <w:rsid w:val="00DF0B66"/>
    <w:rPr>
      <w:rFonts w:ascii="Times New Roman" w:hAnsi="Times New Roman"/>
    </w:rPr>
  </w:style>
  <w:style w:type="character" w:customStyle="1" w:styleId="WW8Num17z1">
    <w:name w:val="WW8Num17z1"/>
    <w:uiPriority w:val="99"/>
    <w:rsid w:val="00DF0B66"/>
    <w:rPr>
      <w:rFonts w:ascii="Courier New" w:hAnsi="Courier New"/>
    </w:rPr>
  </w:style>
  <w:style w:type="character" w:customStyle="1" w:styleId="WW8Num17z3">
    <w:name w:val="WW8Num17z3"/>
    <w:uiPriority w:val="99"/>
    <w:rsid w:val="00DF0B66"/>
    <w:rPr>
      <w:rFonts w:ascii="Symbol" w:hAnsi="Symbol"/>
    </w:rPr>
  </w:style>
  <w:style w:type="character" w:customStyle="1" w:styleId="WW8Num17z4">
    <w:name w:val="WW8Num17z4"/>
    <w:uiPriority w:val="99"/>
    <w:rsid w:val="00DF0B66"/>
    <w:rPr>
      <w:rFonts w:ascii="Courier New" w:hAnsi="Courier New"/>
    </w:rPr>
  </w:style>
  <w:style w:type="character" w:customStyle="1" w:styleId="WW8Num17z5">
    <w:name w:val="WW8Num17z5"/>
    <w:uiPriority w:val="99"/>
    <w:rsid w:val="00DF0B66"/>
    <w:rPr>
      <w:rFonts w:ascii="Wingdings" w:hAnsi="Wingdings"/>
    </w:rPr>
  </w:style>
  <w:style w:type="character" w:customStyle="1" w:styleId="WW8Num18z1">
    <w:name w:val="WW8Num18z1"/>
    <w:uiPriority w:val="99"/>
    <w:rsid w:val="00DF0B66"/>
    <w:rPr>
      <w:rFonts w:ascii="Courier New" w:hAnsi="Courier New"/>
    </w:rPr>
  </w:style>
  <w:style w:type="character" w:customStyle="1" w:styleId="WW8Num18z2">
    <w:name w:val="WW8Num18z2"/>
    <w:uiPriority w:val="99"/>
    <w:rsid w:val="00DF0B66"/>
    <w:rPr>
      <w:rFonts w:ascii="Wingdings" w:hAnsi="Wingdings"/>
    </w:rPr>
  </w:style>
  <w:style w:type="character" w:customStyle="1" w:styleId="WW8Num18z3">
    <w:name w:val="WW8Num18z3"/>
    <w:uiPriority w:val="99"/>
    <w:rsid w:val="00DF0B66"/>
    <w:rPr>
      <w:rFonts w:ascii="Symbol" w:hAnsi="Symbol"/>
    </w:rPr>
  </w:style>
  <w:style w:type="character" w:customStyle="1" w:styleId="WW8Num19z1">
    <w:name w:val="WW8Num19z1"/>
    <w:uiPriority w:val="99"/>
    <w:rsid w:val="00DF0B66"/>
    <w:rPr>
      <w:rFonts w:ascii="Courier New" w:hAnsi="Courier New"/>
    </w:rPr>
  </w:style>
  <w:style w:type="character" w:customStyle="1" w:styleId="WW8Num19z2">
    <w:name w:val="WW8Num19z2"/>
    <w:uiPriority w:val="99"/>
    <w:rsid w:val="00DF0B66"/>
    <w:rPr>
      <w:rFonts w:ascii="Wingdings" w:hAnsi="Wingdings"/>
    </w:rPr>
  </w:style>
  <w:style w:type="character" w:customStyle="1" w:styleId="WW8Num19z3">
    <w:name w:val="WW8Num19z3"/>
    <w:uiPriority w:val="99"/>
    <w:rsid w:val="00DF0B66"/>
    <w:rPr>
      <w:rFonts w:ascii="Symbol" w:hAnsi="Symbol"/>
    </w:rPr>
  </w:style>
  <w:style w:type="character" w:customStyle="1" w:styleId="Fuentedeprrafopredeter1">
    <w:name w:val="Fuente de párrafo predeter.1"/>
    <w:uiPriority w:val="99"/>
    <w:rsid w:val="00DF0B66"/>
  </w:style>
  <w:style w:type="paragraph" w:customStyle="1" w:styleId="Encabezado1">
    <w:name w:val="Encabezado1"/>
    <w:basedOn w:val="Normal"/>
    <w:next w:val="BodyText"/>
    <w:uiPriority w:val="99"/>
    <w:rsid w:val="00DF0B66"/>
    <w:pPr>
      <w:keepNext/>
      <w:spacing w:before="240" w:after="120"/>
    </w:pPr>
    <w:rPr>
      <w:rFonts w:ascii="Arial" w:eastAsia="MS Mincho" w:hAnsi="Arial" w:cs="Tahoma"/>
      <w:sz w:val="28"/>
      <w:szCs w:val="28"/>
    </w:rPr>
  </w:style>
  <w:style w:type="paragraph" w:styleId="BodyText">
    <w:name w:val="Body Text"/>
    <w:basedOn w:val="Normal"/>
    <w:link w:val="BodyTextChar"/>
    <w:uiPriority w:val="99"/>
    <w:rsid w:val="00DF0B66"/>
    <w:pPr>
      <w:spacing w:after="120"/>
    </w:pPr>
  </w:style>
  <w:style w:type="character" w:customStyle="1" w:styleId="BodyTextChar">
    <w:name w:val="Body Text Char"/>
    <w:basedOn w:val="DefaultParagraphFont"/>
    <w:link w:val="BodyText"/>
    <w:uiPriority w:val="99"/>
    <w:semiHidden/>
    <w:rsid w:val="00650026"/>
    <w:rPr>
      <w:sz w:val="24"/>
      <w:szCs w:val="24"/>
      <w:lang w:eastAsia="ar-SA"/>
    </w:rPr>
  </w:style>
  <w:style w:type="paragraph" w:styleId="List">
    <w:name w:val="List"/>
    <w:basedOn w:val="BodyText"/>
    <w:uiPriority w:val="99"/>
    <w:rsid w:val="00DF0B66"/>
    <w:rPr>
      <w:rFonts w:cs="Tahoma"/>
    </w:rPr>
  </w:style>
  <w:style w:type="paragraph" w:customStyle="1" w:styleId="Etiqueta">
    <w:name w:val="Etiqueta"/>
    <w:basedOn w:val="Normal"/>
    <w:uiPriority w:val="99"/>
    <w:rsid w:val="00DF0B66"/>
    <w:pPr>
      <w:suppressLineNumbers/>
      <w:spacing w:before="120" w:after="120"/>
    </w:pPr>
    <w:rPr>
      <w:rFonts w:cs="Tahoma"/>
      <w:i/>
      <w:iCs/>
    </w:rPr>
  </w:style>
  <w:style w:type="paragraph" w:customStyle="1" w:styleId="ndice">
    <w:name w:val="Índice"/>
    <w:basedOn w:val="Normal"/>
    <w:uiPriority w:val="99"/>
    <w:rsid w:val="00DF0B66"/>
    <w:pPr>
      <w:suppressLineNumbers/>
    </w:pPr>
    <w:rPr>
      <w:rFonts w:cs="Tahoma"/>
    </w:rPr>
  </w:style>
  <w:style w:type="paragraph" w:customStyle="1" w:styleId="Contenidodelatabla">
    <w:name w:val="Contenido de la tabla"/>
    <w:basedOn w:val="Normal"/>
    <w:uiPriority w:val="99"/>
    <w:rsid w:val="00DF0B66"/>
    <w:pPr>
      <w:suppressLineNumbers/>
    </w:pPr>
  </w:style>
  <w:style w:type="paragraph" w:customStyle="1" w:styleId="Encabezadodelatabla">
    <w:name w:val="Encabezado de la tabla"/>
    <w:basedOn w:val="Contenidodelatabla"/>
    <w:uiPriority w:val="99"/>
    <w:rsid w:val="00DF0B66"/>
    <w:pPr>
      <w:jc w:val="center"/>
    </w:pPr>
    <w:rPr>
      <w:b/>
      <w:bCs/>
    </w:rPr>
  </w:style>
  <w:style w:type="character" w:customStyle="1" w:styleId="apple-style-span">
    <w:name w:val="apple-style-span"/>
    <w:basedOn w:val="DefaultParagraphFont"/>
    <w:uiPriority w:val="99"/>
    <w:rsid w:val="00146A1B"/>
    <w:rPr>
      <w:rFonts w:cs="Times New Roman"/>
    </w:rPr>
  </w:style>
  <w:style w:type="table" w:styleId="TableGrid">
    <w:name w:val="Table Grid"/>
    <w:basedOn w:val="TableNormal"/>
    <w:uiPriority w:val="99"/>
    <w:rsid w:val="00A724E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0E2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2CD3"/>
    <w:rPr>
      <w:rFonts w:ascii="Tahoma" w:hAnsi="Tahoma" w:cs="Tahoma"/>
      <w:sz w:val="16"/>
      <w:szCs w:val="16"/>
      <w:lang w:eastAsia="ar-SA" w:bidi="ar-SA"/>
    </w:rPr>
  </w:style>
  <w:style w:type="paragraph" w:styleId="ListParagraph">
    <w:name w:val="List Paragraph"/>
    <w:basedOn w:val="Normal"/>
    <w:uiPriority w:val="99"/>
    <w:qFormat/>
    <w:rsid w:val="000E2CD3"/>
    <w:pPr>
      <w:ind w:left="720"/>
      <w:contextualSpacing/>
    </w:pPr>
  </w:style>
  <w:style w:type="character" w:styleId="PlaceholderText">
    <w:name w:val="Placeholder Text"/>
    <w:basedOn w:val="DefaultParagraphFont"/>
    <w:uiPriority w:val="99"/>
    <w:semiHidden/>
    <w:rsid w:val="006E663C"/>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1298224887">
      <w:marLeft w:val="0"/>
      <w:marRight w:val="0"/>
      <w:marTop w:val="0"/>
      <w:marBottom w:val="0"/>
      <w:divBdr>
        <w:top w:val="none" w:sz="0" w:space="0" w:color="auto"/>
        <w:left w:val="none" w:sz="0" w:space="0" w:color="auto"/>
        <w:bottom w:val="none" w:sz="0" w:space="0" w:color="auto"/>
        <w:right w:val="none" w:sz="0" w:space="0" w:color="auto"/>
      </w:divBdr>
    </w:div>
    <w:div w:id="12982248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TotalTime>
  <Pages>5</Pages>
  <Words>783</Words>
  <Characters>4309</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SIMÓN BOLÍVAR</dc:title>
  <dc:subject/>
  <dc:creator>mayra revollar</dc:creator>
  <cp:keywords/>
  <dc:description/>
  <cp:lastModifiedBy>Alexander</cp:lastModifiedBy>
  <cp:revision>8</cp:revision>
  <cp:lastPrinted>2011-08-17T23:24:00Z</cp:lastPrinted>
  <dcterms:created xsi:type="dcterms:W3CDTF">2017-01-19T12:19:00Z</dcterms:created>
  <dcterms:modified xsi:type="dcterms:W3CDTF">2018-10-09T16:52:00Z</dcterms:modified>
</cp:coreProperties>
</file>